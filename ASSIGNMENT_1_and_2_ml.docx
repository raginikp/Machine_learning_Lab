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4EE71D">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color w:val="000000"/>
        </w:rPr>
      </w:pPr>
    </w:p>
    <w:tbl>
      <w:tblPr>
        <w:tblStyle w:val="15"/>
        <w:tblpPr w:vertAnchor="page" w:horzAnchor="page" w:tblpX="1431" w:tblpY="821"/>
        <w:tblW w:w="9352" w:type="dxa"/>
        <w:tblInd w:w="0" w:type="dxa"/>
        <w:tblLayout w:type="fixed"/>
        <w:tblCellMar>
          <w:top w:w="45" w:type="dxa"/>
          <w:left w:w="108" w:type="dxa"/>
          <w:bottom w:w="0" w:type="dxa"/>
          <w:right w:w="115" w:type="dxa"/>
        </w:tblCellMar>
      </w:tblPr>
      <w:tblGrid>
        <w:gridCol w:w="4676"/>
        <w:gridCol w:w="4676"/>
      </w:tblGrid>
      <w:tr w14:paraId="73B6D3F8">
        <w:tblPrEx>
          <w:tblCellMar>
            <w:top w:w="45" w:type="dxa"/>
            <w:left w:w="108" w:type="dxa"/>
            <w:bottom w:w="0" w:type="dxa"/>
            <w:right w:w="115" w:type="dxa"/>
          </w:tblCellMar>
        </w:tblPrEx>
        <w:trPr>
          <w:trHeight w:val="300" w:hRule="atLeast"/>
        </w:trPr>
        <w:tc>
          <w:tcPr>
            <w:tcW w:w="4676" w:type="dxa"/>
            <w:tcBorders>
              <w:top w:val="single" w:color="000000" w:sz="4" w:space="0"/>
              <w:left w:val="single" w:color="000000" w:sz="4" w:space="0"/>
              <w:bottom w:val="single" w:color="000000" w:sz="4" w:space="0"/>
              <w:right w:val="single" w:color="000000" w:sz="4" w:space="0"/>
            </w:tcBorders>
          </w:tcPr>
          <w:p w14:paraId="02D04A49">
            <w:pPr>
              <w:spacing w:after="0" w:line="240" w:lineRule="auto"/>
              <w:rPr>
                <w:rFonts w:hint="default"/>
                <w:lang w:val="en-US"/>
              </w:rPr>
            </w:pPr>
            <w:r>
              <w:rPr>
                <w:rFonts w:ascii="Times New Roman" w:hAnsi="Times New Roman" w:eastAsia="Times New Roman" w:cs="Times New Roman"/>
                <w:b/>
                <w:sz w:val="28"/>
                <w:szCs w:val="28"/>
              </w:rPr>
              <w:t xml:space="preserve">Name: </w:t>
            </w:r>
            <w:r>
              <w:rPr>
                <w:rFonts w:hint="default" w:ascii="Times New Roman" w:hAnsi="Times New Roman" w:eastAsia="Times New Roman" w:cs="Times New Roman"/>
                <w:b/>
                <w:sz w:val="28"/>
                <w:szCs w:val="28"/>
                <w:lang w:val="en-US"/>
              </w:rPr>
              <w:t>Ragini Kumari</w:t>
            </w:r>
          </w:p>
        </w:tc>
        <w:tc>
          <w:tcPr>
            <w:tcW w:w="4676" w:type="dxa"/>
            <w:tcBorders>
              <w:top w:val="single" w:color="000000" w:sz="4" w:space="0"/>
              <w:left w:val="single" w:color="000000" w:sz="4" w:space="0"/>
              <w:bottom w:val="single" w:color="000000" w:sz="4" w:space="0"/>
              <w:right w:val="single" w:color="000000" w:sz="4" w:space="0"/>
            </w:tcBorders>
          </w:tcPr>
          <w:p w14:paraId="22B7452E">
            <w:pPr>
              <w:spacing w:after="0" w:line="240" w:lineRule="auto"/>
              <w:rPr>
                <w:rFonts w:hint="default"/>
                <w:lang w:val="en-US"/>
              </w:rPr>
            </w:pPr>
            <w:r>
              <w:rPr>
                <w:rFonts w:ascii="Times New Roman" w:hAnsi="Times New Roman" w:eastAsia="Times New Roman" w:cs="Times New Roman"/>
                <w:b/>
                <w:sz w:val="28"/>
                <w:szCs w:val="28"/>
              </w:rPr>
              <w:t>Roll No.:  22/AI/</w:t>
            </w:r>
            <w:r>
              <w:rPr>
                <w:rFonts w:hint="default" w:ascii="Times New Roman" w:hAnsi="Times New Roman" w:eastAsia="Times New Roman" w:cs="Times New Roman"/>
                <w:b/>
                <w:sz w:val="28"/>
                <w:szCs w:val="28"/>
                <w:lang w:val="en-US"/>
              </w:rPr>
              <w:t>46</w:t>
            </w:r>
          </w:p>
        </w:tc>
      </w:tr>
      <w:tr w14:paraId="6D9EDABD">
        <w:tblPrEx>
          <w:tblCellMar>
            <w:top w:w="45" w:type="dxa"/>
            <w:left w:w="108" w:type="dxa"/>
            <w:bottom w:w="0" w:type="dxa"/>
            <w:right w:w="115" w:type="dxa"/>
          </w:tblCellMar>
        </w:tblPrEx>
        <w:trPr>
          <w:trHeight w:val="300" w:hRule="atLeast"/>
        </w:trPr>
        <w:tc>
          <w:tcPr>
            <w:tcW w:w="4676" w:type="dxa"/>
            <w:tcBorders>
              <w:top w:val="single" w:color="000000" w:sz="4" w:space="0"/>
              <w:left w:val="single" w:color="000000" w:sz="4" w:space="0"/>
              <w:bottom w:val="single" w:color="000000" w:sz="4" w:space="0"/>
              <w:right w:val="single" w:color="000000" w:sz="4" w:space="0"/>
            </w:tcBorders>
          </w:tcPr>
          <w:p w14:paraId="7672DB82">
            <w:pPr>
              <w:spacing w:after="0" w:line="240" w:lineRule="auto"/>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Reg. No: - PCE22CA0</w:t>
            </w:r>
            <w:r>
              <w:rPr>
                <w:rFonts w:hint="default" w:ascii="Times New Roman" w:hAnsi="Times New Roman" w:eastAsia="Times New Roman" w:cs="Times New Roman"/>
                <w:b/>
                <w:sz w:val="28"/>
                <w:szCs w:val="28"/>
                <w:lang w:val="en-US"/>
              </w:rPr>
              <w:t>46</w:t>
            </w:r>
          </w:p>
        </w:tc>
        <w:tc>
          <w:tcPr>
            <w:tcW w:w="4676" w:type="dxa"/>
            <w:tcBorders>
              <w:top w:val="single" w:color="000000" w:sz="4" w:space="0"/>
              <w:left w:val="single" w:color="000000" w:sz="4" w:space="0"/>
              <w:bottom w:val="single" w:color="000000" w:sz="4" w:space="0"/>
              <w:right w:val="single" w:color="000000" w:sz="4" w:space="0"/>
            </w:tcBorders>
          </w:tcPr>
          <w:p w14:paraId="7AC5F870">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Branch: - CSE(AI)</w:t>
            </w:r>
          </w:p>
        </w:tc>
      </w:tr>
    </w:tbl>
    <w:p w14:paraId="5D86215F">
      <w:pPr>
        <w:spacing w:after="0"/>
        <w:ind w:right="403"/>
        <w:jc w:val="center"/>
      </w:pPr>
      <w:r>
        <w:rPr>
          <w:rFonts w:ascii="Times New Roman" w:hAnsi="Times New Roman" w:eastAsia="Times New Roman" w:cs="Times New Roman"/>
          <w:b/>
          <w:sz w:val="24"/>
          <w:szCs w:val="24"/>
        </w:rPr>
        <w:t xml:space="preserve"> </w:t>
      </w:r>
    </w:p>
    <w:p w14:paraId="34463D39">
      <w:pPr>
        <w:spacing w:after="21"/>
        <w:ind w:left="51" w:right="503" w:hanging="10"/>
        <w:jc w:val="center"/>
      </w:pPr>
      <w:r>
        <w:rPr>
          <w:rFonts w:ascii="Times New Roman" w:hAnsi="Times New Roman" w:eastAsia="Times New Roman" w:cs="Times New Roman"/>
          <w:b/>
          <w:sz w:val="24"/>
          <w:szCs w:val="24"/>
        </w:rPr>
        <w:t xml:space="preserve">ASSIGNMENT </w:t>
      </w:r>
    </w:p>
    <w:p w14:paraId="5AA2D5CE">
      <w:pPr>
        <w:spacing w:after="0"/>
        <w:ind w:right="403"/>
        <w:jc w:val="center"/>
      </w:pPr>
      <w:r>
        <w:rPr>
          <w:rFonts w:ascii="Times New Roman" w:hAnsi="Times New Roman" w:eastAsia="Times New Roman" w:cs="Times New Roman"/>
          <w:b/>
          <w:sz w:val="24"/>
          <w:szCs w:val="24"/>
        </w:rPr>
        <w:t xml:space="preserve"> </w:t>
      </w:r>
    </w:p>
    <w:p w14:paraId="67792B83">
      <w:pPr>
        <w:spacing w:after="0" w:line="263" w:lineRule="auto"/>
        <w:ind w:left="1568" w:hanging="10"/>
      </w:pPr>
      <w:r>
        <w:rPr>
          <w:rFonts w:ascii="Times New Roman" w:hAnsi="Times New Roman" w:eastAsia="Times New Roman" w:cs="Times New Roman"/>
          <w:b/>
          <w:sz w:val="24"/>
          <w:szCs w:val="24"/>
        </w:rPr>
        <w:t xml:space="preserve">POORNIMA COLLEGE OF ENGINEERING, JAIPUR </w:t>
      </w:r>
    </w:p>
    <w:p w14:paraId="52B740BE">
      <w:pPr>
        <w:spacing w:after="21"/>
        <w:ind w:left="51" w:right="504" w:hanging="10"/>
        <w:jc w:val="center"/>
      </w:pPr>
      <w:r>
        <w:rPr>
          <w:rFonts w:ascii="Times New Roman" w:hAnsi="Times New Roman" w:eastAsia="Times New Roman" w:cs="Times New Roman"/>
          <w:b/>
          <w:sz w:val="24"/>
          <w:szCs w:val="24"/>
        </w:rPr>
        <w:t>III B.TECH. (VI Sem.)  SEC- D</w:t>
      </w:r>
    </w:p>
    <w:p w14:paraId="198C2572">
      <w:pPr>
        <w:spacing w:after="48"/>
        <w:ind w:left="51" w:right="2" w:hanging="10"/>
        <w:jc w:val="center"/>
      </w:pPr>
      <w:r>
        <w:rPr>
          <w:rFonts w:ascii="Times New Roman" w:hAnsi="Times New Roman" w:eastAsia="Times New Roman" w:cs="Times New Roman"/>
          <w:b/>
          <w:sz w:val="24"/>
          <w:szCs w:val="24"/>
        </w:rPr>
        <w:t>Code: 6CAI6-02</w:t>
      </w:r>
      <w:r>
        <w:rPr>
          <w:rFonts w:ascii="Times New Roman" w:hAnsi="Times New Roman" w:eastAsia="Times New Roman" w:cs="Times New Roman"/>
          <w:sz w:val="24"/>
          <w:szCs w:val="24"/>
        </w:rPr>
        <w:t xml:space="preserve">  </w:t>
      </w:r>
    </w:p>
    <w:p w14:paraId="6592E8C1">
      <w:pPr>
        <w:spacing w:after="48"/>
        <w:ind w:left="51" w:right="1" w:hanging="10"/>
        <w:jc w:val="center"/>
      </w:pPr>
      <w:r>
        <w:rPr>
          <w:rFonts w:ascii="Times New Roman" w:hAnsi="Times New Roman" w:eastAsia="Times New Roman" w:cs="Times New Roman"/>
          <w:b/>
          <w:sz w:val="24"/>
          <w:szCs w:val="24"/>
        </w:rPr>
        <w:t xml:space="preserve"> Subject Name–Machine Learning</w:t>
      </w:r>
      <w:r>
        <w:rPr>
          <w:rFonts w:ascii="Times New Roman" w:hAnsi="Times New Roman" w:eastAsia="Times New Roman" w:cs="Times New Roman"/>
          <w:sz w:val="24"/>
          <w:szCs w:val="24"/>
        </w:rPr>
        <w:t xml:space="preserve"> </w:t>
      </w:r>
    </w:p>
    <w:p w14:paraId="68ED432C">
      <w:pPr>
        <w:spacing w:after="21"/>
        <w:ind w:left="51" w:right="1" w:hanging="10"/>
        <w:jc w:val="center"/>
      </w:pPr>
      <w:r>
        <w:rPr>
          <w:rFonts w:ascii="Times New Roman" w:hAnsi="Times New Roman" w:eastAsia="Times New Roman" w:cs="Times New Roman"/>
          <w:b/>
          <w:sz w:val="24"/>
          <w:szCs w:val="24"/>
        </w:rPr>
        <w:t>(BRANCH: ADVANCE COMPUTING (AI))</w:t>
      </w:r>
      <w:r>
        <w:rPr>
          <w:rFonts w:ascii="Times New Roman" w:hAnsi="Times New Roman" w:eastAsia="Times New Roman" w:cs="Times New Roman"/>
          <w:sz w:val="24"/>
          <w:szCs w:val="24"/>
        </w:rPr>
        <w:t xml:space="preserve">  </w:t>
      </w:r>
    </w:p>
    <w:p w14:paraId="1404B04A">
      <w:pPr>
        <w:spacing w:after="101"/>
        <w:ind w:left="14"/>
      </w:pPr>
      <w:r>
        <w:rPr>
          <w:rFonts w:ascii="Times New Roman" w:hAnsi="Times New Roman" w:eastAsia="Times New Roman" w:cs="Times New Roman"/>
          <w:sz w:val="24"/>
          <w:szCs w:val="24"/>
        </w:rPr>
        <w:t xml:space="preserve">  </w:t>
      </w:r>
    </w:p>
    <w:p w14:paraId="05963CD7">
      <w:pPr>
        <w:tabs>
          <w:tab w:val="center" w:pos="2174"/>
          <w:tab w:val="center" w:pos="2895"/>
          <w:tab w:val="center" w:pos="4335"/>
          <w:tab w:val="center" w:pos="5055"/>
          <w:tab w:val="center" w:pos="7166"/>
        </w:tabs>
        <w:spacing w:after="33" w:line="263"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Max. Time: 2 hrs.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Max. Marks: 20 Marks </w:t>
      </w:r>
      <w:r>
        <w:rPr>
          <w:rFonts w:ascii="Times New Roman" w:hAnsi="Times New Roman" w:eastAsia="Times New Roman" w:cs="Times New Roman"/>
          <w:sz w:val="24"/>
          <w:szCs w:val="24"/>
        </w:rPr>
        <w:t xml:space="preserve"> </w:t>
      </w:r>
    </w:p>
    <w:p w14:paraId="4C1AF685">
      <w:pPr>
        <w:tabs>
          <w:tab w:val="center" w:pos="2174"/>
          <w:tab w:val="center" w:pos="2895"/>
          <w:tab w:val="center" w:pos="4335"/>
          <w:tab w:val="center" w:pos="5055"/>
          <w:tab w:val="center" w:pos="7166"/>
        </w:tabs>
        <w:spacing w:after="33" w:line="263" w:lineRule="auto"/>
        <w:rPr>
          <w:rFonts w:ascii="Times New Roman" w:hAnsi="Times New Roman" w:eastAsia="Times New Roman" w:cs="Times New Roman"/>
          <w:sz w:val="24"/>
          <w:szCs w:val="24"/>
        </w:rPr>
      </w:pPr>
    </w:p>
    <w:p w14:paraId="14753475">
      <w:pPr>
        <w:tabs>
          <w:tab w:val="center" w:pos="2174"/>
          <w:tab w:val="center" w:pos="2895"/>
          <w:tab w:val="center" w:pos="4335"/>
          <w:tab w:val="center" w:pos="5055"/>
          <w:tab w:val="center" w:pos="7166"/>
        </w:tabs>
        <w:spacing w:after="33" w:line="263" w:lineRule="auto"/>
        <w:jc w:val="center"/>
        <w:rPr>
          <w:b/>
          <w:color w:val="FF0000"/>
        </w:rPr>
      </w:pPr>
      <w:r>
        <w:rPr>
          <w:rFonts w:ascii="Times New Roman" w:hAnsi="Times New Roman" w:eastAsia="Times New Roman" w:cs="Times New Roman"/>
          <w:sz w:val="24"/>
          <w:szCs w:val="24"/>
        </w:rPr>
        <w:t xml:space="preserve">  </w:t>
      </w:r>
      <w:r>
        <w:rPr>
          <w:rFonts w:ascii="Times New Roman" w:hAnsi="Times New Roman" w:eastAsia="Times New Roman" w:cs="Times New Roman"/>
          <w:b/>
          <w:color w:val="FF0000"/>
          <w:sz w:val="24"/>
          <w:szCs w:val="24"/>
        </w:rPr>
        <w:t>INSTRUCTIONS: UPLOAD THE SOLUTION ON YOUR GITHUB REPOSITORY and MENTIONED THE URL OF THE REPOSITORY ON TCSION</w:t>
      </w:r>
    </w:p>
    <w:p w14:paraId="11C2E963">
      <w:pPr>
        <w:spacing w:after="203"/>
        <w:ind w:left="14"/>
      </w:pPr>
    </w:p>
    <w:p w14:paraId="672FFEE4">
      <w:pPr>
        <w:spacing w:after="206"/>
        <w:ind w:left="20"/>
        <w:jc w:val="center"/>
        <w:rPr>
          <w:b/>
          <w:sz w:val="24"/>
          <w:szCs w:val="24"/>
          <w:u w:val="single"/>
        </w:rPr>
      </w:pPr>
      <w:r>
        <w:rPr>
          <w:b/>
          <w:sz w:val="24"/>
          <w:szCs w:val="24"/>
          <w:u w:val="single"/>
        </w:rPr>
        <w:t xml:space="preserve">ASSIGNMENT QUESTION 1: CO3  </w:t>
      </w:r>
    </w:p>
    <w:p w14:paraId="6364B4B8">
      <w:pPr>
        <w:spacing w:after="153"/>
        <w:ind w:left="20" w:right="2"/>
        <w:jc w:val="center"/>
        <w:rPr>
          <w:b/>
        </w:rPr>
      </w:pPr>
      <w:r>
        <w:rPr>
          <w:b/>
        </w:rPr>
        <w:t xml:space="preserve">Fault Prediction Using Supervised Machine Learning </w:t>
      </w:r>
    </w:p>
    <w:p w14:paraId="57D4C4F1">
      <w:pPr>
        <w:spacing w:after="205"/>
        <w:ind w:left="14"/>
      </w:pPr>
      <w:r>
        <w:t xml:space="preserve"> </w:t>
      </w:r>
    </w:p>
    <w:p w14:paraId="48739CF4">
      <w:pPr>
        <w:ind w:left="9"/>
        <w:rPr>
          <w:b/>
        </w:rPr>
      </w:pPr>
      <w:r>
        <w:rPr>
          <w:b/>
        </w:rPr>
        <w:t>Problem Context</w:t>
      </w:r>
    </w:p>
    <w:p w14:paraId="636F70DC">
      <w:pPr>
        <w:ind w:left="9"/>
        <w:rPr>
          <w:b/>
        </w:rPr>
      </w:pPr>
      <w:r>
        <w:rPr>
          <w:b/>
        </w:rPr>
        <w:t xml:space="preserve">You are an engineer working for a power distribution company responsible for maintaining and ensuring the reliability of the electrical grid. Your task is to develop a system for detecting and classifying electrical faults in the grid. Electrical faults can lead to disruptions, damage equipment, and pose safety hazards. The company is interested in a predictive maintenance system that can identify and classify different types of electrical faults to facilitate timely intervention. </w:t>
      </w:r>
    </w:p>
    <w:p w14:paraId="77C74B63">
      <w:pPr>
        <w:spacing w:after="112" w:line="297" w:lineRule="auto"/>
        <w:ind w:left="14"/>
        <w:rPr>
          <w:b/>
        </w:rPr>
      </w:pPr>
      <w:r>
        <w:rPr>
          <w:b/>
        </w:rPr>
        <w:t>Fault Prediction Dataset</w:t>
      </w:r>
      <w:r>
        <w:rPr>
          <w:rFonts w:ascii="Times New Roman" w:hAnsi="Times New Roman" w:eastAsia="Times New Roman" w:cs="Times New Roman"/>
          <w:b/>
        </w:rPr>
        <w:t xml:space="preserve">: </w:t>
      </w:r>
      <w:r>
        <w:fldChar w:fldCharType="begin"/>
      </w:r>
      <w:r>
        <w:instrText xml:space="preserve"> HYPERLINK "https://www.kaggle.com/code/pythonafroz/fault-prediction-using-decision-tree-algorithm" </w:instrText>
      </w:r>
      <w:r>
        <w:fldChar w:fldCharType="separate"/>
      </w:r>
      <w:r>
        <w:rPr>
          <w:rFonts w:ascii="Times New Roman" w:hAnsi="Times New Roman" w:eastAsia="Times New Roman" w:cs="Times New Roman"/>
          <w:b/>
          <w:color w:val="954F72"/>
          <w:u w:val="single"/>
        </w:rPr>
        <w:t>https://www.kaggle.com/code/pythonafroz/fault-prediction-usingdecision-tree-algorithm</w:t>
      </w:r>
      <w:r>
        <w:fldChar w:fldCharType="end"/>
      </w:r>
      <w:r>
        <w:fldChar w:fldCharType="begin"/>
      </w:r>
      <w:r>
        <w:instrText xml:space="preserve"> HYPERLINK "https://www.kaggle.com/code/pythonafroz/fault-prediction-using-decision-tree-algorithm" </w:instrText>
      </w:r>
      <w:r>
        <w:fldChar w:fldCharType="separate"/>
      </w:r>
      <w:r>
        <w:rPr>
          <w:rFonts w:ascii="Times New Roman" w:hAnsi="Times New Roman" w:eastAsia="Times New Roman" w:cs="Times New Roman"/>
          <w:b/>
        </w:rPr>
        <w:t xml:space="preserve"> </w:t>
      </w:r>
      <w:r>
        <w:fldChar w:fldCharType="end"/>
      </w:r>
    </w:p>
    <w:p w14:paraId="6B5558F9">
      <w:pPr>
        <w:spacing w:after="0"/>
        <w:ind w:left="14"/>
      </w:pPr>
      <w:r>
        <w:rPr>
          <w:rFonts w:ascii="Times New Roman" w:hAnsi="Times New Roman" w:eastAsia="Times New Roman" w:cs="Times New Roman"/>
        </w:rPr>
        <w:t xml:space="preserve"> </w:t>
      </w:r>
    </w:p>
    <w:tbl>
      <w:tblPr>
        <w:tblStyle w:val="16"/>
        <w:tblW w:w="9786" w:type="dxa"/>
        <w:tblInd w:w="19" w:type="dxa"/>
        <w:tblLayout w:type="fixed"/>
        <w:tblCellMar>
          <w:top w:w="9" w:type="dxa"/>
          <w:left w:w="79" w:type="dxa"/>
          <w:bottom w:w="0" w:type="dxa"/>
          <w:right w:w="0" w:type="dxa"/>
        </w:tblCellMar>
      </w:tblPr>
      <w:tblGrid>
        <w:gridCol w:w="782"/>
        <w:gridCol w:w="8104"/>
        <w:gridCol w:w="900"/>
      </w:tblGrid>
      <w:tr w14:paraId="7FEE5573">
        <w:tblPrEx>
          <w:tblCellMar>
            <w:top w:w="9" w:type="dxa"/>
            <w:left w:w="79" w:type="dxa"/>
            <w:bottom w:w="0" w:type="dxa"/>
            <w:right w:w="0" w:type="dxa"/>
          </w:tblCellMar>
        </w:tblPrEx>
        <w:trPr>
          <w:trHeight w:val="720" w:hRule="atLeast"/>
        </w:trPr>
        <w:tc>
          <w:tcPr>
            <w:tcW w:w="782" w:type="dxa"/>
            <w:tcBorders>
              <w:top w:val="single" w:color="000000" w:sz="4" w:space="0"/>
              <w:left w:val="single" w:color="000000" w:sz="4" w:space="0"/>
              <w:bottom w:val="single" w:color="000000" w:sz="4" w:space="0"/>
              <w:right w:val="single" w:color="000000" w:sz="4" w:space="0"/>
            </w:tcBorders>
          </w:tcPr>
          <w:p w14:paraId="707EF017">
            <w:pPr>
              <w:spacing w:after="0" w:line="240" w:lineRule="auto"/>
            </w:pPr>
            <w:r>
              <w:rPr>
                <w:rFonts w:ascii="Times New Roman" w:hAnsi="Times New Roman" w:eastAsia="Times New Roman" w:cs="Times New Roman"/>
              </w:rPr>
              <w:t xml:space="preserve">S/r No. </w:t>
            </w:r>
          </w:p>
        </w:tc>
        <w:tc>
          <w:tcPr>
            <w:tcW w:w="8104" w:type="dxa"/>
            <w:tcBorders>
              <w:top w:val="single" w:color="000000" w:sz="4" w:space="0"/>
              <w:left w:val="single" w:color="000000" w:sz="4" w:space="0"/>
              <w:bottom w:val="single" w:color="000000" w:sz="4" w:space="0"/>
              <w:right w:val="single" w:color="000000" w:sz="4" w:space="0"/>
            </w:tcBorders>
          </w:tcPr>
          <w:p w14:paraId="2CEFB03B">
            <w:pPr>
              <w:spacing w:after="0" w:line="240" w:lineRule="auto"/>
            </w:pPr>
            <w:r>
              <w:rPr>
                <w:rFonts w:ascii="Times New Roman" w:hAnsi="Times New Roman" w:eastAsia="Times New Roman" w:cs="Times New Roman"/>
              </w:rPr>
              <w:t xml:space="preserve">Question </w:t>
            </w:r>
          </w:p>
        </w:tc>
        <w:tc>
          <w:tcPr>
            <w:tcW w:w="900" w:type="dxa"/>
            <w:tcBorders>
              <w:top w:val="single" w:color="000000" w:sz="4" w:space="0"/>
              <w:left w:val="single" w:color="000000" w:sz="4" w:space="0"/>
              <w:bottom w:val="single" w:color="000000" w:sz="4" w:space="0"/>
              <w:right w:val="single" w:color="000000" w:sz="4" w:space="0"/>
            </w:tcBorders>
          </w:tcPr>
          <w:p w14:paraId="713CF3BB">
            <w:pPr>
              <w:spacing w:after="0" w:line="240" w:lineRule="auto"/>
            </w:pPr>
            <w:r>
              <w:rPr>
                <w:rFonts w:ascii="Times New Roman" w:hAnsi="Times New Roman" w:eastAsia="Times New Roman" w:cs="Times New Roman"/>
              </w:rPr>
              <w:t xml:space="preserve">Marks </w:t>
            </w:r>
          </w:p>
        </w:tc>
      </w:tr>
      <w:tr w14:paraId="349280CD">
        <w:tblPrEx>
          <w:tblCellMar>
            <w:top w:w="9" w:type="dxa"/>
            <w:left w:w="79" w:type="dxa"/>
            <w:bottom w:w="0" w:type="dxa"/>
            <w:right w:w="0" w:type="dxa"/>
          </w:tblCellMar>
        </w:tblPrEx>
        <w:trPr>
          <w:trHeight w:val="721" w:hRule="atLeast"/>
        </w:trPr>
        <w:tc>
          <w:tcPr>
            <w:tcW w:w="782" w:type="dxa"/>
            <w:tcBorders>
              <w:top w:val="single" w:color="000000" w:sz="4" w:space="0"/>
              <w:left w:val="single" w:color="000000" w:sz="4" w:space="0"/>
              <w:bottom w:val="single" w:color="000000" w:sz="4" w:space="0"/>
              <w:right w:val="single" w:color="000000" w:sz="4" w:space="0"/>
            </w:tcBorders>
          </w:tcPr>
          <w:p w14:paraId="40E6BC1B">
            <w:pPr>
              <w:spacing w:after="0" w:line="240" w:lineRule="auto"/>
            </w:pPr>
            <w:r>
              <w:rPr>
                <w:rFonts w:ascii="Times New Roman" w:hAnsi="Times New Roman" w:eastAsia="Times New Roman" w:cs="Times New Roman"/>
              </w:rPr>
              <w:t xml:space="preserve">Q1. </w:t>
            </w:r>
          </w:p>
        </w:tc>
        <w:tc>
          <w:tcPr>
            <w:tcW w:w="8104" w:type="dxa"/>
            <w:tcBorders>
              <w:top w:val="single" w:color="000000" w:sz="4" w:space="0"/>
              <w:left w:val="single" w:color="000000" w:sz="4" w:space="0"/>
              <w:bottom w:val="single" w:color="000000" w:sz="4" w:space="0"/>
              <w:right w:val="single" w:color="000000" w:sz="4" w:space="0"/>
            </w:tcBorders>
          </w:tcPr>
          <w:p w14:paraId="7EF869F0">
            <w:pPr>
              <w:spacing w:after="0" w:line="240" w:lineRule="auto"/>
            </w:pPr>
            <w:r>
              <w:rPr>
                <w:rFonts w:ascii="Times New Roman" w:hAnsi="Times New Roman" w:eastAsia="Times New Roman" w:cs="Times New Roman"/>
              </w:rPr>
              <w:t xml:space="preserve">Name any 4 libraries required for the implementation of the problem statement using python  </w:t>
            </w:r>
          </w:p>
        </w:tc>
        <w:tc>
          <w:tcPr>
            <w:tcW w:w="900" w:type="dxa"/>
            <w:tcBorders>
              <w:top w:val="single" w:color="000000" w:sz="4" w:space="0"/>
              <w:left w:val="single" w:color="000000" w:sz="4" w:space="0"/>
              <w:bottom w:val="single" w:color="000000" w:sz="4" w:space="0"/>
              <w:right w:val="single" w:color="000000" w:sz="4" w:space="0"/>
            </w:tcBorders>
          </w:tcPr>
          <w:p w14:paraId="4D74CA36">
            <w:pPr>
              <w:spacing w:after="0" w:line="240" w:lineRule="auto"/>
            </w:pPr>
            <w:r>
              <w:rPr>
                <w:rFonts w:ascii="Times New Roman" w:hAnsi="Times New Roman" w:eastAsia="Times New Roman" w:cs="Times New Roman"/>
              </w:rPr>
              <w:t xml:space="preserve">2  </w:t>
            </w:r>
          </w:p>
        </w:tc>
      </w:tr>
      <w:tr w14:paraId="21FA26B8">
        <w:tblPrEx>
          <w:tblCellMar>
            <w:top w:w="9" w:type="dxa"/>
            <w:left w:w="79" w:type="dxa"/>
            <w:bottom w:w="0" w:type="dxa"/>
            <w:right w:w="0" w:type="dxa"/>
          </w:tblCellMar>
        </w:tblPrEx>
        <w:trPr>
          <w:trHeight w:val="1618" w:hRule="atLeast"/>
        </w:trPr>
        <w:tc>
          <w:tcPr>
            <w:tcW w:w="782" w:type="dxa"/>
            <w:tcBorders>
              <w:top w:val="single" w:color="000000" w:sz="4" w:space="0"/>
              <w:left w:val="single" w:color="000000" w:sz="4" w:space="0"/>
              <w:bottom w:val="single" w:color="000000" w:sz="4" w:space="0"/>
              <w:right w:val="single" w:color="000000" w:sz="4" w:space="0"/>
            </w:tcBorders>
          </w:tcPr>
          <w:p w14:paraId="3579C64D">
            <w:pPr>
              <w:spacing w:after="0" w:line="240" w:lineRule="auto"/>
            </w:pPr>
            <w:r>
              <w:rPr>
                <w:rFonts w:ascii="Times New Roman" w:hAnsi="Times New Roman" w:eastAsia="Times New Roman" w:cs="Times New Roman"/>
              </w:rPr>
              <w:t xml:space="preserve">Ans1.  </w:t>
            </w:r>
          </w:p>
        </w:tc>
        <w:tc>
          <w:tcPr>
            <w:tcW w:w="8104" w:type="dxa"/>
            <w:tcBorders>
              <w:top w:val="single" w:color="000000" w:sz="4" w:space="0"/>
              <w:left w:val="single" w:color="000000" w:sz="4" w:space="0"/>
              <w:bottom w:val="single" w:color="000000" w:sz="4" w:space="0"/>
              <w:right w:val="single" w:color="000000" w:sz="4" w:space="0"/>
            </w:tcBorders>
          </w:tcPr>
          <w:p w14:paraId="6874F4F3">
            <w:pPr>
              <w:spacing w:after="0" w:line="276"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NumPy: - For array Operations (import numpy as np)</w:t>
            </w:r>
          </w:p>
          <w:p w14:paraId="102C3ECD">
            <w:pPr>
              <w:spacing w:after="0" w:line="276"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Pandas: - For Data Manipulation (import pandas as pd)</w:t>
            </w:r>
          </w:p>
          <w:p w14:paraId="14CC1D23">
            <w:pPr>
              <w:spacing w:after="0" w:line="276"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Scikit- Learn: - For ML Algorithms (from sklearn.linear model import LogisticRegression)</w:t>
            </w:r>
          </w:p>
          <w:p w14:paraId="6F89B5F8">
            <w:pPr>
              <w:spacing w:after="0" w:line="276"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Matplotlib: - For Data Visualization (import matplotlib.pyplot as plt)</w:t>
            </w:r>
          </w:p>
        </w:tc>
        <w:tc>
          <w:tcPr>
            <w:tcW w:w="900" w:type="dxa"/>
            <w:tcBorders>
              <w:top w:val="single" w:color="000000" w:sz="4" w:space="0"/>
              <w:left w:val="single" w:color="000000" w:sz="4" w:space="0"/>
              <w:bottom w:val="single" w:color="000000" w:sz="4" w:space="0"/>
              <w:right w:val="single" w:color="000000" w:sz="4" w:space="0"/>
            </w:tcBorders>
          </w:tcPr>
          <w:p w14:paraId="52D05124">
            <w:pPr>
              <w:spacing w:after="0" w:line="240" w:lineRule="auto"/>
            </w:pPr>
            <w:r>
              <w:rPr>
                <w:rFonts w:ascii="Times New Roman" w:hAnsi="Times New Roman" w:eastAsia="Times New Roman" w:cs="Times New Roman"/>
              </w:rPr>
              <w:t xml:space="preserve"> </w:t>
            </w:r>
          </w:p>
        </w:tc>
      </w:tr>
      <w:tr w14:paraId="21ABCD79">
        <w:tblPrEx>
          <w:tblCellMar>
            <w:top w:w="9" w:type="dxa"/>
            <w:left w:w="79" w:type="dxa"/>
            <w:bottom w:w="0" w:type="dxa"/>
            <w:right w:w="0" w:type="dxa"/>
          </w:tblCellMar>
        </w:tblPrEx>
        <w:trPr>
          <w:trHeight w:val="2417" w:hRule="atLeast"/>
        </w:trPr>
        <w:tc>
          <w:tcPr>
            <w:tcW w:w="782" w:type="dxa"/>
            <w:tcBorders>
              <w:top w:val="single" w:color="000000" w:sz="4" w:space="0"/>
              <w:left w:val="single" w:color="000000" w:sz="4" w:space="0"/>
              <w:bottom w:val="single" w:color="000000" w:sz="4" w:space="0"/>
              <w:right w:val="single" w:color="000000" w:sz="4" w:space="0"/>
            </w:tcBorders>
          </w:tcPr>
          <w:p w14:paraId="01962719">
            <w:pPr>
              <w:spacing w:after="0" w:line="240" w:lineRule="auto"/>
              <w:ind w:left="29"/>
            </w:pPr>
            <w:r>
              <w:rPr>
                <w:rFonts w:ascii="Times New Roman" w:hAnsi="Times New Roman" w:eastAsia="Times New Roman" w:cs="Times New Roman"/>
              </w:rPr>
              <w:t xml:space="preserve">Q2.  </w:t>
            </w:r>
          </w:p>
        </w:tc>
        <w:tc>
          <w:tcPr>
            <w:tcW w:w="8104" w:type="dxa"/>
            <w:tcBorders>
              <w:top w:val="single" w:color="000000" w:sz="4" w:space="0"/>
              <w:left w:val="single" w:color="000000" w:sz="4" w:space="0"/>
              <w:bottom w:val="single" w:color="000000" w:sz="4" w:space="0"/>
              <w:right w:val="single" w:color="000000" w:sz="4" w:space="0"/>
            </w:tcBorders>
          </w:tcPr>
          <w:p w14:paraId="6F95B192">
            <w:pPr>
              <w:spacing w:after="113" w:line="276" w:lineRule="auto"/>
              <w:ind w:left="29"/>
            </w:pPr>
            <w:r>
              <w:rPr>
                <w:rFonts w:ascii="Times New Roman" w:hAnsi="Times New Roman" w:eastAsia="Times New Roman" w:cs="Times New Roman"/>
              </w:rPr>
              <w:t xml:space="preserve">Go through the above Kaggle link and answer the following: About this dataset file: </w:t>
            </w:r>
          </w:p>
          <w:p w14:paraId="2B6F08E5">
            <w:pPr>
              <w:spacing w:after="162" w:line="276" w:lineRule="auto"/>
              <w:ind w:left="29"/>
            </w:pPr>
            <w:r>
              <w:fldChar w:fldCharType="begin"/>
            </w:r>
            <w:r>
              <w:instrText xml:space="preserve"> HYPERLINK "https://www.kaggle.com/code/pythonafroz/fault-prediction-using-decision-tree-algorithm" </w:instrText>
            </w:r>
            <w:r>
              <w:fldChar w:fldCharType="separate"/>
            </w:r>
            <w:r>
              <w:rPr>
                <w:rFonts w:ascii="Times New Roman" w:hAnsi="Times New Roman" w:eastAsia="Times New Roman" w:cs="Times New Roman"/>
                <w:color w:val="0563C1"/>
                <w:u w:val="single"/>
              </w:rPr>
              <w:t>https://www.kaggle.com/code/pythonafroz/fault-prediction-using-decisiontree-algorithm</w:t>
            </w:r>
            <w:r>
              <w:fldChar w:fldCharType="end"/>
            </w:r>
            <w:r>
              <w:fldChar w:fldCharType="begin"/>
            </w:r>
            <w:r>
              <w:instrText xml:space="preserve"> HYPERLINK "https://www.kaggle.com/code/pythonafroz/fault-prediction-using-decision-tree-algorithm" </w:instrText>
            </w:r>
            <w:r>
              <w:fldChar w:fldCharType="separate"/>
            </w:r>
            <w:r>
              <w:rPr>
                <w:rFonts w:ascii="Times New Roman" w:hAnsi="Times New Roman" w:eastAsia="Times New Roman" w:cs="Times New Roman"/>
              </w:rPr>
              <w:t xml:space="preserve"> </w:t>
            </w:r>
            <w:r>
              <w:fldChar w:fldCharType="end"/>
            </w:r>
          </w:p>
          <w:p w14:paraId="5DA3071B">
            <w:pPr>
              <w:numPr>
                <w:ilvl w:val="0"/>
                <w:numId w:val="1"/>
              </w:numPr>
              <w:spacing w:after="25" w:line="240" w:lineRule="auto"/>
              <w:ind w:hanging="360"/>
            </w:pPr>
            <w:r>
              <w:rPr>
                <w:rFonts w:ascii="Times New Roman" w:hAnsi="Times New Roman" w:eastAsia="Times New Roman" w:cs="Times New Roman"/>
              </w:rPr>
              <w:t>Total no. of columns in the dataset:          10 Columns</w:t>
            </w:r>
          </w:p>
          <w:p w14:paraId="5C5022F0">
            <w:pPr>
              <w:numPr>
                <w:ilvl w:val="0"/>
                <w:numId w:val="1"/>
              </w:numPr>
              <w:spacing w:after="25" w:line="240" w:lineRule="auto"/>
              <w:ind w:hanging="360"/>
            </w:pPr>
            <w:r>
              <w:rPr>
                <w:rFonts w:ascii="Times New Roman" w:hAnsi="Times New Roman" w:eastAsia="Times New Roman" w:cs="Times New Roman"/>
              </w:rPr>
              <w:t>Write and count input columns:                6 Columns ( la, lb, lc, Va, Vb, Vc)</w:t>
            </w:r>
          </w:p>
          <w:p w14:paraId="6E1EC879">
            <w:pPr>
              <w:numPr>
                <w:ilvl w:val="0"/>
                <w:numId w:val="1"/>
              </w:numPr>
              <w:spacing w:after="0" w:line="240" w:lineRule="auto"/>
              <w:ind w:hanging="360"/>
            </w:pPr>
            <w:r>
              <w:rPr>
                <w:rFonts w:ascii="Times New Roman" w:hAnsi="Times New Roman" w:eastAsia="Times New Roman" w:cs="Times New Roman"/>
              </w:rPr>
              <w:t>Write and count the output column:        Fault_Type  4 Columns [G C B A]</w:t>
            </w:r>
          </w:p>
        </w:tc>
        <w:tc>
          <w:tcPr>
            <w:tcW w:w="900" w:type="dxa"/>
            <w:tcBorders>
              <w:top w:val="single" w:color="000000" w:sz="4" w:space="0"/>
              <w:left w:val="single" w:color="000000" w:sz="4" w:space="0"/>
              <w:bottom w:val="single" w:color="000000" w:sz="4" w:space="0"/>
              <w:right w:val="single" w:color="000000" w:sz="4" w:space="0"/>
            </w:tcBorders>
          </w:tcPr>
          <w:p w14:paraId="23F2C5CE">
            <w:pPr>
              <w:spacing w:after="0" w:line="240" w:lineRule="auto"/>
              <w:ind w:left="29"/>
            </w:pPr>
            <w:r>
              <w:rPr>
                <w:rFonts w:ascii="Times New Roman" w:hAnsi="Times New Roman" w:eastAsia="Times New Roman" w:cs="Times New Roman"/>
              </w:rPr>
              <w:t xml:space="preserve">3 </w:t>
            </w:r>
          </w:p>
        </w:tc>
      </w:tr>
      <w:tr w14:paraId="463AB5E3">
        <w:tblPrEx>
          <w:tblCellMar>
            <w:top w:w="9" w:type="dxa"/>
            <w:left w:w="79" w:type="dxa"/>
            <w:bottom w:w="0" w:type="dxa"/>
            <w:right w:w="0" w:type="dxa"/>
          </w:tblCellMar>
        </w:tblPrEx>
        <w:trPr>
          <w:trHeight w:val="699" w:hRule="atLeast"/>
        </w:trPr>
        <w:tc>
          <w:tcPr>
            <w:tcW w:w="782" w:type="dxa"/>
            <w:tcBorders>
              <w:top w:val="single" w:color="000000" w:sz="4" w:space="0"/>
              <w:left w:val="single" w:color="000000" w:sz="4" w:space="0"/>
              <w:bottom w:val="single" w:color="000000" w:sz="4" w:space="0"/>
              <w:right w:val="single" w:color="000000" w:sz="4" w:space="0"/>
            </w:tcBorders>
          </w:tcPr>
          <w:p w14:paraId="76B84443">
            <w:pPr>
              <w:spacing w:after="0" w:line="240" w:lineRule="auto"/>
              <w:ind w:left="29"/>
            </w:pPr>
            <w:r>
              <w:rPr>
                <w:rFonts w:ascii="Times New Roman" w:hAnsi="Times New Roman" w:eastAsia="Times New Roman" w:cs="Times New Roman"/>
              </w:rPr>
              <w:t xml:space="preserve">Q3.  </w:t>
            </w:r>
          </w:p>
        </w:tc>
        <w:tc>
          <w:tcPr>
            <w:tcW w:w="8104" w:type="dxa"/>
            <w:tcBorders>
              <w:top w:val="single" w:color="000000" w:sz="4" w:space="0"/>
              <w:left w:val="single" w:color="000000" w:sz="4" w:space="0"/>
              <w:bottom w:val="single" w:color="000000" w:sz="4" w:space="0"/>
              <w:right w:val="single" w:color="000000" w:sz="4" w:space="0"/>
            </w:tcBorders>
          </w:tcPr>
          <w:p w14:paraId="76523261">
            <w:pPr>
              <w:spacing w:after="0" w:line="240" w:lineRule="auto"/>
              <w:ind w:left="29"/>
            </w:pPr>
            <w:r>
              <w:rPr>
                <w:rFonts w:ascii="Times New Roman" w:hAnsi="Times New Roman" w:eastAsia="Times New Roman" w:cs="Times New Roman"/>
              </w:rPr>
              <w:t xml:space="preserve">What is the purpose this library used for the given problem statement: </w:t>
            </w:r>
          </w:p>
          <w:tbl>
            <w:tblPr>
              <w:tblStyle w:val="17"/>
              <w:tblW w:w="7516" w:type="dxa"/>
              <w:tblInd w:w="0" w:type="dxa"/>
              <w:tblLayout w:type="fixed"/>
              <w:tblCellMar>
                <w:top w:w="0" w:type="dxa"/>
                <w:left w:w="29" w:type="dxa"/>
                <w:bottom w:w="0" w:type="dxa"/>
                <w:right w:w="115" w:type="dxa"/>
              </w:tblCellMar>
            </w:tblPr>
            <w:tblGrid>
              <w:gridCol w:w="7516"/>
            </w:tblGrid>
            <w:tr w14:paraId="5FF83FE7">
              <w:tblPrEx>
                <w:tblCellMar>
                  <w:top w:w="0" w:type="dxa"/>
                  <w:left w:w="29" w:type="dxa"/>
                  <w:bottom w:w="0" w:type="dxa"/>
                  <w:right w:w="115" w:type="dxa"/>
                </w:tblCellMar>
              </w:tblPrEx>
              <w:trPr>
                <w:trHeight w:val="276" w:hRule="atLeast"/>
              </w:trPr>
              <w:tc>
                <w:tcPr>
                  <w:tcW w:w="7516" w:type="dxa"/>
                  <w:tcBorders>
                    <w:top w:val="nil"/>
                    <w:left w:val="nil"/>
                    <w:bottom w:val="nil"/>
                    <w:right w:val="nil"/>
                  </w:tcBorders>
                  <w:shd w:val="clear" w:color="auto" w:fill="F1F3F4"/>
                </w:tcPr>
                <w:p w14:paraId="73CC4BD1">
                  <w:pPr>
                    <w:spacing w:after="0" w:line="240" w:lineRule="auto"/>
                  </w:pPr>
                  <w:r>
                    <w:rPr>
                      <w:color w:val="007B00"/>
                      <w:sz w:val="21"/>
                      <w:szCs w:val="21"/>
                    </w:rPr>
                    <w:t>from</w:t>
                  </w:r>
                  <w:r>
                    <w:rPr>
                      <w:color w:val="3C4043"/>
                      <w:sz w:val="21"/>
                      <w:szCs w:val="21"/>
                    </w:rPr>
                    <w:t xml:space="preserve"> sklearn.preprocessing </w:t>
                  </w:r>
                  <w:r>
                    <w:rPr>
                      <w:color w:val="007B00"/>
                      <w:sz w:val="21"/>
                      <w:szCs w:val="21"/>
                    </w:rPr>
                    <w:t>import</w:t>
                  </w:r>
                  <w:r>
                    <w:rPr>
                      <w:color w:val="3C4043"/>
                      <w:sz w:val="21"/>
                      <w:szCs w:val="21"/>
                    </w:rPr>
                    <w:t xml:space="preserve"> LabelEncoder </w:t>
                  </w:r>
                </w:p>
              </w:tc>
            </w:tr>
          </w:tbl>
          <w:p w14:paraId="1FD07620">
            <w:pPr>
              <w:spacing w:after="0" w:line="240" w:lineRule="auto"/>
              <w:ind w:left="29"/>
            </w:pPr>
            <w:r>
              <w:rPr>
                <w:rFonts w:ascii="Times New Roman" w:hAnsi="Times New Roman" w:eastAsia="Times New Roman" w:cs="Times New Roman"/>
              </w:rPr>
              <w:t xml:space="preserve"> </w:t>
            </w:r>
          </w:p>
        </w:tc>
        <w:tc>
          <w:tcPr>
            <w:tcW w:w="900" w:type="dxa"/>
            <w:tcBorders>
              <w:top w:val="single" w:color="000000" w:sz="4" w:space="0"/>
              <w:left w:val="single" w:color="000000" w:sz="4" w:space="0"/>
              <w:bottom w:val="single" w:color="000000" w:sz="4" w:space="0"/>
              <w:right w:val="single" w:color="000000" w:sz="4" w:space="0"/>
            </w:tcBorders>
          </w:tcPr>
          <w:p w14:paraId="732F7106">
            <w:pPr>
              <w:spacing w:after="0" w:line="240" w:lineRule="auto"/>
              <w:ind w:left="29"/>
            </w:pPr>
            <w:r>
              <w:rPr>
                <w:rFonts w:ascii="Times New Roman" w:hAnsi="Times New Roman" w:eastAsia="Times New Roman" w:cs="Times New Roman"/>
              </w:rPr>
              <w:t xml:space="preserve">1 </w:t>
            </w:r>
          </w:p>
        </w:tc>
      </w:tr>
      <w:tr w14:paraId="41926BB6">
        <w:tblPrEx>
          <w:tblCellMar>
            <w:top w:w="9" w:type="dxa"/>
            <w:left w:w="79" w:type="dxa"/>
            <w:bottom w:w="0" w:type="dxa"/>
            <w:right w:w="0" w:type="dxa"/>
          </w:tblCellMar>
        </w:tblPrEx>
        <w:trPr>
          <w:trHeight w:val="510" w:hRule="atLeast"/>
        </w:trPr>
        <w:tc>
          <w:tcPr>
            <w:tcW w:w="782" w:type="dxa"/>
            <w:tcBorders>
              <w:top w:val="single" w:color="000000" w:sz="4" w:space="0"/>
              <w:left w:val="single" w:color="000000" w:sz="4" w:space="0"/>
              <w:bottom w:val="single" w:color="000000" w:sz="4" w:space="0"/>
              <w:right w:val="single" w:color="000000" w:sz="4" w:space="0"/>
            </w:tcBorders>
          </w:tcPr>
          <w:p w14:paraId="486DB796">
            <w:pPr>
              <w:spacing w:after="0" w:line="240" w:lineRule="auto"/>
              <w:ind w:left="29"/>
            </w:pPr>
            <w:r>
              <w:rPr>
                <w:rFonts w:ascii="Times New Roman" w:hAnsi="Times New Roman" w:eastAsia="Times New Roman" w:cs="Times New Roman"/>
              </w:rPr>
              <w:t xml:space="preserve">Ans3.  </w:t>
            </w:r>
          </w:p>
        </w:tc>
        <w:tc>
          <w:tcPr>
            <w:tcW w:w="8104" w:type="dxa"/>
            <w:tcBorders>
              <w:top w:val="single" w:color="000000" w:sz="4" w:space="0"/>
              <w:left w:val="single" w:color="000000" w:sz="4" w:space="0"/>
              <w:bottom w:val="single" w:color="000000" w:sz="4" w:space="0"/>
              <w:right w:val="single" w:color="000000" w:sz="4" w:space="0"/>
            </w:tcBorders>
          </w:tcPr>
          <w:p w14:paraId="0C79B750">
            <w:pPr>
              <w:spacing w:after="0" w:line="240" w:lineRule="auto"/>
              <w:ind w:left="29"/>
            </w:pPr>
            <w:r>
              <w:rPr>
                <w:rFonts w:ascii="Times New Roman" w:hAnsi="Times New Roman" w:eastAsia="Times New Roman" w:cs="Times New Roman"/>
              </w:rPr>
              <w:t xml:space="preserve"> To convert the Categorial to Numerical Values</w:t>
            </w:r>
          </w:p>
        </w:tc>
        <w:tc>
          <w:tcPr>
            <w:tcW w:w="900" w:type="dxa"/>
            <w:tcBorders>
              <w:top w:val="single" w:color="000000" w:sz="4" w:space="0"/>
              <w:left w:val="single" w:color="000000" w:sz="4" w:space="0"/>
              <w:bottom w:val="single" w:color="000000" w:sz="4" w:space="0"/>
              <w:right w:val="single" w:color="000000" w:sz="4" w:space="0"/>
            </w:tcBorders>
          </w:tcPr>
          <w:p w14:paraId="455515C1">
            <w:pPr>
              <w:spacing w:after="0" w:line="240" w:lineRule="auto"/>
              <w:ind w:left="29"/>
            </w:pPr>
            <w:r>
              <w:rPr>
                <w:rFonts w:ascii="Times New Roman" w:hAnsi="Times New Roman" w:eastAsia="Times New Roman" w:cs="Times New Roman"/>
              </w:rPr>
              <w:t xml:space="preserve"> </w:t>
            </w:r>
          </w:p>
        </w:tc>
      </w:tr>
      <w:tr w14:paraId="3DB60AFD">
        <w:tblPrEx>
          <w:tblCellMar>
            <w:top w:w="9" w:type="dxa"/>
            <w:left w:w="79" w:type="dxa"/>
            <w:bottom w:w="0" w:type="dxa"/>
            <w:right w:w="0" w:type="dxa"/>
          </w:tblCellMar>
        </w:tblPrEx>
        <w:trPr>
          <w:trHeight w:val="771" w:hRule="atLeast"/>
        </w:trPr>
        <w:tc>
          <w:tcPr>
            <w:tcW w:w="782" w:type="dxa"/>
            <w:tcBorders>
              <w:top w:val="single" w:color="000000" w:sz="4" w:space="0"/>
              <w:left w:val="single" w:color="000000" w:sz="4" w:space="0"/>
              <w:bottom w:val="single" w:color="000000" w:sz="4" w:space="0"/>
              <w:right w:val="single" w:color="000000" w:sz="4" w:space="0"/>
            </w:tcBorders>
          </w:tcPr>
          <w:p w14:paraId="50E64CA3">
            <w:pPr>
              <w:spacing w:after="0" w:line="240" w:lineRule="auto"/>
              <w:ind w:left="29"/>
            </w:pPr>
            <w:r>
              <w:rPr>
                <w:rFonts w:ascii="Times New Roman" w:hAnsi="Times New Roman" w:eastAsia="Times New Roman" w:cs="Times New Roman"/>
              </w:rPr>
              <w:t xml:space="preserve">Q4.  </w:t>
            </w:r>
          </w:p>
        </w:tc>
        <w:tc>
          <w:tcPr>
            <w:tcW w:w="8104" w:type="dxa"/>
            <w:tcBorders>
              <w:top w:val="single" w:color="000000" w:sz="4" w:space="0"/>
              <w:left w:val="single" w:color="000000" w:sz="4" w:space="0"/>
              <w:bottom w:val="single" w:color="000000" w:sz="4" w:space="0"/>
              <w:right w:val="single" w:color="000000" w:sz="4" w:space="0"/>
            </w:tcBorders>
          </w:tcPr>
          <w:p w14:paraId="57246B99">
            <w:pPr>
              <w:spacing w:after="0" w:line="240" w:lineRule="auto"/>
              <w:ind w:left="29"/>
            </w:pPr>
            <w:r>
              <w:rPr>
                <w:rFonts w:ascii="Times New Roman" w:hAnsi="Times New Roman" w:eastAsia="Times New Roman" w:cs="Times New Roman"/>
              </w:rPr>
              <w:t xml:space="preserve">What is the purpose this library used for the given problem statement: </w:t>
            </w:r>
          </w:p>
          <w:tbl>
            <w:tblPr>
              <w:tblStyle w:val="18"/>
              <w:tblW w:w="7516" w:type="dxa"/>
              <w:tblInd w:w="0" w:type="dxa"/>
              <w:tblLayout w:type="fixed"/>
              <w:tblCellMar>
                <w:top w:w="0" w:type="dxa"/>
                <w:left w:w="29" w:type="dxa"/>
                <w:bottom w:w="0" w:type="dxa"/>
                <w:right w:w="115" w:type="dxa"/>
              </w:tblCellMar>
            </w:tblPr>
            <w:tblGrid>
              <w:gridCol w:w="7516"/>
            </w:tblGrid>
            <w:tr w14:paraId="0B772CA4">
              <w:tblPrEx>
                <w:tblCellMar>
                  <w:top w:w="0" w:type="dxa"/>
                  <w:left w:w="29" w:type="dxa"/>
                  <w:bottom w:w="0" w:type="dxa"/>
                  <w:right w:w="115" w:type="dxa"/>
                </w:tblCellMar>
              </w:tblPrEx>
              <w:trPr>
                <w:trHeight w:val="276" w:hRule="atLeast"/>
              </w:trPr>
              <w:tc>
                <w:tcPr>
                  <w:tcW w:w="7516" w:type="dxa"/>
                  <w:tcBorders>
                    <w:top w:val="nil"/>
                    <w:left w:val="nil"/>
                    <w:bottom w:val="nil"/>
                    <w:right w:val="nil"/>
                  </w:tcBorders>
                  <w:shd w:val="clear" w:color="auto" w:fill="F1F3F4"/>
                </w:tcPr>
                <w:p w14:paraId="10E9C874">
                  <w:pPr>
                    <w:spacing w:after="0" w:line="240" w:lineRule="auto"/>
                  </w:pPr>
                  <w:r>
                    <w:rPr>
                      <w:color w:val="007B00"/>
                      <w:sz w:val="21"/>
                      <w:szCs w:val="21"/>
                    </w:rPr>
                    <w:t>from</w:t>
                  </w:r>
                  <w:r>
                    <w:rPr>
                      <w:color w:val="3C4043"/>
                      <w:sz w:val="21"/>
                      <w:szCs w:val="21"/>
                    </w:rPr>
                    <w:t xml:space="preserve"> sklearn.model_selection </w:t>
                  </w:r>
                  <w:r>
                    <w:rPr>
                      <w:color w:val="007B00"/>
                      <w:sz w:val="21"/>
                      <w:szCs w:val="21"/>
                    </w:rPr>
                    <w:t>import</w:t>
                  </w:r>
                  <w:r>
                    <w:rPr>
                      <w:color w:val="3C4043"/>
                      <w:sz w:val="21"/>
                      <w:szCs w:val="21"/>
                    </w:rPr>
                    <w:t xml:space="preserve"> train_test_split </w:t>
                  </w:r>
                </w:p>
              </w:tc>
            </w:tr>
          </w:tbl>
          <w:p w14:paraId="6EF3D31D">
            <w:pPr>
              <w:spacing w:after="0" w:line="240" w:lineRule="auto"/>
              <w:ind w:left="29"/>
            </w:pPr>
            <w:r>
              <w:rPr>
                <w:rFonts w:ascii="Times New Roman" w:hAnsi="Times New Roman" w:eastAsia="Times New Roman" w:cs="Times New Roman"/>
              </w:rPr>
              <w:t xml:space="preserve"> </w:t>
            </w:r>
          </w:p>
        </w:tc>
        <w:tc>
          <w:tcPr>
            <w:tcW w:w="900" w:type="dxa"/>
            <w:tcBorders>
              <w:top w:val="single" w:color="000000" w:sz="4" w:space="0"/>
              <w:left w:val="single" w:color="000000" w:sz="4" w:space="0"/>
              <w:bottom w:val="single" w:color="000000" w:sz="4" w:space="0"/>
              <w:right w:val="single" w:color="000000" w:sz="4" w:space="0"/>
            </w:tcBorders>
          </w:tcPr>
          <w:p w14:paraId="4980474E">
            <w:pPr>
              <w:spacing w:after="0" w:line="240" w:lineRule="auto"/>
              <w:ind w:left="29"/>
            </w:pPr>
            <w:r>
              <w:rPr>
                <w:rFonts w:ascii="Times New Roman" w:hAnsi="Times New Roman" w:eastAsia="Times New Roman" w:cs="Times New Roman"/>
              </w:rPr>
              <w:t xml:space="preserve">1 </w:t>
            </w:r>
          </w:p>
        </w:tc>
      </w:tr>
      <w:tr w14:paraId="52E93E45">
        <w:tblPrEx>
          <w:tblCellMar>
            <w:top w:w="9" w:type="dxa"/>
            <w:left w:w="79" w:type="dxa"/>
            <w:bottom w:w="0" w:type="dxa"/>
            <w:right w:w="0" w:type="dxa"/>
          </w:tblCellMar>
        </w:tblPrEx>
        <w:trPr>
          <w:trHeight w:val="672" w:hRule="atLeast"/>
        </w:trPr>
        <w:tc>
          <w:tcPr>
            <w:tcW w:w="782" w:type="dxa"/>
            <w:tcBorders>
              <w:top w:val="single" w:color="000000" w:sz="4" w:space="0"/>
              <w:left w:val="single" w:color="000000" w:sz="4" w:space="0"/>
              <w:bottom w:val="single" w:color="000000" w:sz="4" w:space="0"/>
              <w:right w:val="single" w:color="000000" w:sz="4" w:space="0"/>
            </w:tcBorders>
          </w:tcPr>
          <w:p w14:paraId="162C457F">
            <w:pPr>
              <w:spacing w:after="0" w:line="240" w:lineRule="auto"/>
              <w:ind w:left="29"/>
            </w:pPr>
            <w:r>
              <w:rPr>
                <w:rFonts w:ascii="Times New Roman" w:hAnsi="Times New Roman" w:eastAsia="Times New Roman" w:cs="Times New Roman"/>
              </w:rPr>
              <w:t xml:space="preserve">Ans4.  </w:t>
            </w:r>
          </w:p>
        </w:tc>
        <w:tc>
          <w:tcPr>
            <w:tcW w:w="8104" w:type="dxa"/>
            <w:tcBorders>
              <w:top w:val="single" w:color="000000" w:sz="4" w:space="0"/>
              <w:left w:val="single" w:color="000000" w:sz="4" w:space="0"/>
              <w:bottom w:val="single" w:color="000000" w:sz="4" w:space="0"/>
              <w:right w:val="single" w:color="000000" w:sz="4" w:space="0"/>
            </w:tcBorders>
          </w:tcPr>
          <w:p w14:paraId="728E70E8">
            <w:pPr>
              <w:spacing w:after="0" w:line="240" w:lineRule="auto"/>
              <w:ind w:left="29"/>
            </w:pPr>
            <w:r>
              <w:rPr>
                <w:rFonts w:ascii="Times New Roman" w:hAnsi="Times New Roman" w:eastAsia="Times New Roman" w:cs="Times New Roman"/>
              </w:rPr>
              <w:t xml:space="preserve"> To convert the whole dataset into two two parts one for testing and other for training.</w:t>
            </w:r>
          </w:p>
        </w:tc>
        <w:tc>
          <w:tcPr>
            <w:tcW w:w="900" w:type="dxa"/>
            <w:tcBorders>
              <w:top w:val="single" w:color="000000" w:sz="4" w:space="0"/>
              <w:left w:val="single" w:color="000000" w:sz="4" w:space="0"/>
              <w:bottom w:val="single" w:color="000000" w:sz="4" w:space="0"/>
              <w:right w:val="single" w:color="000000" w:sz="4" w:space="0"/>
            </w:tcBorders>
          </w:tcPr>
          <w:p w14:paraId="7D6FE210">
            <w:pPr>
              <w:spacing w:after="0" w:line="240" w:lineRule="auto"/>
              <w:ind w:left="29"/>
            </w:pPr>
            <w:r>
              <w:rPr>
                <w:rFonts w:ascii="Times New Roman" w:hAnsi="Times New Roman" w:eastAsia="Times New Roman" w:cs="Times New Roman"/>
              </w:rPr>
              <w:t xml:space="preserve"> </w:t>
            </w:r>
          </w:p>
        </w:tc>
      </w:tr>
      <w:tr w14:paraId="354A3E92">
        <w:tblPrEx>
          <w:tblCellMar>
            <w:top w:w="9" w:type="dxa"/>
            <w:left w:w="79" w:type="dxa"/>
            <w:bottom w:w="0" w:type="dxa"/>
            <w:right w:w="0" w:type="dxa"/>
          </w:tblCellMar>
        </w:tblPrEx>
        <w:trPr>
          <w:trHeight w:val="720" w:hRule="atLeast"/>
        </w:trPr>
        <w:tc>
          <w:tcPr>
            <w:tcW w:w="782" w:type="dxa"/>
            <w:tcBorders>
              <w:top w:val="single" w:color="000000" w:sz="4" w:space="0"/>
              <w:left w:val="single" w:color="000000" w:sz="4" w:space="0"/>
              <w:bottom w:val="single" w:color="000000" w:sz="4" w:space="0"/>
              <w:right w:val="single" w:color="000000" w:sz="4" w:space="0"/>
            </w:tcBorders>
          </w:tcPr>
          <w:p w14:paraId="730799EA">
            <w:pPr>
              <w:spacing w:after="0" w:line="240" w:lineRule="auto"/>
              <w:ind w:left="29"/>
            </w:pPr>
            <w:r>
              <w:rPr>
                <w:rFonts w:ascii="Times New Roman" w:hAnsi="Times New Roman" w:eastAsia="Times New Roman" w:cs="Times New Roman"/>
              </w:rPr>
              <w:t xml:space="preserve">Q4.  </w:t>
            </w:r>
          </w:p>
        </w:tc>
        <w:tc>
          <w:tcPr>
            <w:tcW w:w="8104" w:type="dxa"/>
            <w:tcBorders>
              <w:top w:val="single" w:color="000000" w:sz="4" w:space="0"/>
              <w:left w:val="single" w:color="000000" w:sz="4" w:space="0"/>
              <w:bottom w:val="single" w:color="000000" w:sz="4" w:space="0"/>
              <w:right w:val="single" w:color="000000" w:sz="4" w:space="0"/>
            </w:tcBorders>
          </w:tcPr>
          <w:p w14:paraId="74F9920A">
            <w:pPr>
              <w:spacing w:after="0" w:line="240" w:lineRule="auto"/>
              <w:ind w:left="29"/>
            </w:pPr>
            <w:r>
              <w:rPr>
                <w:rFonts w:ascii="Times New Roman" w:hAnsi="Times New Roman" w:eastAsia="Times New Roman" w:cs="Times New Roman"/>
              </w:rPr>
              <w:t xml:space="preserve">List all the algorithms through which you can able to find Electrical Faults Detection and Classification </w:t>
            </w:r>
          </w:p>
        </w:tc>
        <w:tc>
          <w:tcPr>
            <w:tcW w:w="900" w:type="dxa"/>
            <w:tcBorders>
              <w:top w:val="single" w:color="000000" w:sz="4" w:space="0"/>
              <w:left w:val="single" w:color="000000" w:sz="4" w:space="0"/>
              <w:bottom w:val="single" w:color="000000" w:sz="4" w:space="0"/>
              <w:right w:val="single" w:color="000000" w:sz="4" w:space="0"/>
            </w:tcBorders>
          </w:tcPr>
          <w:p w14:paraId="46F014C8">
            <w:pPr>
              <w:spacing w:after="0" w:line="240" w:lineRule="auto"/>
              <w:ind w:left="29"/>
            </w:pPr>
            <w:r>
              <w:rPr>
                <w:rFonts w:ascii="Times New Roman" w:hAnsi="Times New Roman" w:eastAsia="Times New Roman" w:cs="Times New Roman"/>
              </w:rPr>
              <w:t xml:space="preserve">3 </w:t>
            </w:r>
          </w:p>
        </w:tc>
      </w:tr>
      <w:tr w14:paraId="22BB44E8">
        <w:tblPrEx>
          <w:tblCellMar>
            <w:top w:w="9" w:type="dxa"/>
            <w:left w:w="79" w:type="dxa"/>
            <w:bottom w:w="0" w:type="dxa"/>
            <w:right w:w="0" w:type="dxa"/>
          </w:tblCellMar>
        </w:tblPrEx>
        <w:trPr>
          <w:trHeight w:val="681" w:hRule="atLeast"/>
        </w:trPr>
        <w:tc>
          <w:tcPr>
            <w:tcW w:w="782" w:type="dxa"/>
            <w:tcBorders>
              <w:top w:val="single" w:color="000000" w:sz="4" w:space="0"/>
              <w:left w:val="single" w:color="000000" w:sz="4" w:space="0"/>
              <w:bottom w:val="single" w:color="000000" w:sz="4" w:space="0"/>
              <w:right w:val="single" w:color="000000" w:sz="4" w:space="0"/>
            </w:tcBorders>
          </w:tcPr>
          <w:p w14:paraId="3EA4AA26">
            <w:pPr>
              <w:spacing w:after="0" w:line="240" w:lineRule="auto"/>
              <w:ind w:left="29"/>
            </w:pPr>
            <w:r>
              <w:rPr>
                <w:rFonts w:ascii="Times New Roman" w:hAnsi="Times New Roman" w:eastAsia="Times New Roman" w:cs="Times New Roman"/>
              </w:rPr>
              <w:t xml:space="preserve">Ans4.  </w:t>
            </w:r>
          </w:p>
        </w:tc>
        <w:tc>
          <w:tcPr>
            <w:tcW w:w="8104" w:type="dxa"/>
            <w:tcBorders>
              <w:top w:val="single" w:color="000000" w:sz="4" w:space="0"/>
              <w:left w:val="single" w:color="000000" w:sz="4" w:space="0"/>
              <w:bottom w:val="single" w:color="000000" w:sz="4" w:space="0"/>
              <w:right w:val="single" w:color="000000" w:sz="4" w:space="0"/>
            </w:tcBorders>
          </w:tcPr>
          <w:p w14:paraId="40CD3652">
            <w:pPr>
              <w:pStyle w:val="21"/>
              <w:numPr>
                <w:ilvl w:val="0"/>
                <w:numId w:val="2"/>
              </w:numPr>
              <w:spacing w:after="0" w:line="240" w:lineRule="auto"/>
              <w:rPr>
                <w:rFonts w:ascii="Times New Roman" w:hAnsi="Times New Roman" w:eastAsia="Times New Roman" w:cs="Times New Roman"/>
              </w:rPr>
            </w:pPr>
            <w:r>
              <w:rPr>
                <w:rFonts w:ascii="Times New Roman" w:hAnsi="Times New Roman" w:eastAsia="Times New Roman" w:cs="Times New Roman"/>
                <w:b/>
                <w:bCs/>
              </w:rPr>
              <w:t>Logistic Regression</w:t>
            </w:r>
            <w:r>
              <w:rPr>
                <w:rFonts w:ascii="Times New Roman" w:hAnsi="Times New Roman" w:eastAsia="Times New Roman" w:cs="Times New Roman"/>
              </w:rPr>
              <w:t>: - A simple algorithm used for binary classification problems, which can be extended to multi-class classification.</w:t>
            </w:r>
          </w:p>
          <w:p w14:paraId="615A703B">
            <w:pPr>
              <w:pStyle w:val="21"/>
              <w:numPr>
                <w:ilvl w:val="0"/>
                <w:numId w:val="2"/>
              </w:numPr>
              <w:spacing w:after="0" w:line="240" w:lineRule="auto"/>
              <w:rPr>
                <w:rFonts w:ascii="Times New Roman" w:hAnsi="Times New Roman" w:eastAsia="Times New Roman" w:cs="Times New Roman"/>
                <w:b/>
                <w:bCs/>
              </w:rPr>
            </w:pPr>
            <w:r>
              <w:rPr>
                <w:rFonts w:ascii="Times New Roman" w:hAnsi="Times New Roman" w:eastAsia="Times New Roman" w:cs="Times New Roman"/>
                <w:b/>
                <w:bCs/>
              </w:rPr>
              <w:t xml:space="preserve">Decision Tree: - </w:t>
            </w:r>
            <w:r>
              <w:rPr>
                <w:rFonts w:ascii="Times New Roman" w:hAnsi="Times New Roman" w:eastAsia="Times New Roman" w:cs="Times New Roman"/>
              </w:rPr>
              <w:t xml:space="preserve">Supervised learning method that can be used for classification and regression tasks. It splits the data into branches to make decisions based on feature values. </w:t>
            </w:r>
          </w:p>
          <w:p w14:paraId="4A4DB02F">
            <w:pPr>
              <w:pStyle w:val="21"/>
              <w:numPr>
                <w:ilvl w:val="0"/>
                <w:numId w:val="2"/>
              </w:numPr>
              <w:spacing w:after="0" w:line="240" w:lineRule="auto"/>
              <w:rPr>
                <w:rFonts w:ascii="Times New Roman" w:hAnsi="Times New Roman" w:eastAsia="Times New Roman" w:cs="Times New Roman"/>
                <w:b/>
                <w:bCs/>
              </w:rPr>
            </w:pPr>
            <w:r>
              <w:rPr>
                <w:rFonts w:ascii="Times New Roman" w:hAnsi="Times New Roman" w:eastAsia="Times New Roman" w:cs="Times New Roman"/>
                <w:b/>
                <w:bCs/>
              </w:rPr>
              <w:t xml:space="preserve">Random Forest: - </w:t>
            </w:r>
            <w:r>
              <w:rPr>
                <w:rFonts w:ascii="Times New Roman" w:hAnsi="Times New Roman" w:eastAsia="Times New Roman" w:cs="Times New Roman"/>
              </w:rPr>
              <w:t>Uses multiple decision trees to improve classification accuracy and control overfitting.</w:t>
            </w:r>
          </w:p>
          <w:p w14:paraId="33DB3D5D">
            <w:pPr>
              <w:pStyle w:val="21"/>
              <w:numPr>
                <w:ilvl w:val="0"/>
                <w:numId w:val="2"/>
              </w:numPr>
              <w:spacing w:after="0" w:line="240" w:lineRule="auto"/>
              <w:rPr>
                <w:rFonts w:ascii="Times New Roman" w:hAnsi="Times New Roman" w:eastAsia="Times New Roman" w:cs="Times New Roman"/>
                <w:b/>
                <w:bCs/>
              </w:rPr>
            </w:pPr>
            <w:r>
              <w:rPr>
                <w:rFonts w:ascii="Times New Roman" w:hAnsi="Times New Roman" w:eastAsia="Times New Roman" w:cs="Times New Roman"/>
                <w:b/>
                <w:bCs/>
              </w:rPr>
              <w:t xml:space="preserve">SVM: - </w:t>
            </w:r>
            <w:r>
              <w:rPr>
                <w:rFonts w:ascii="Times New Roman" w:hAnsi="Times New Roman" w:eastAsia="Times New Roman" w:cs="Times New Roman"/>
              </w:rPr>
              <w:t>A powerful classification technique that finds the hyperplane that best separates different classes in the feature space.</w:t>
            </w:r>
          </w:p>
          <w:p w14:paraId="7FBFAF8D">
            <w:pPr>
              <w:pStyle w:val="21"/>
              <w:spacing w:after="0" w:line="240" w:lineRule="auto"/>
              <w:ind w:left="809"/>
              <w:rPr>
                <w:rFonts w:ascii="Times New Roman" w:hAnsi="Times New Roman" w:eastAsia="Times New Roman" w:cs="Times New Roman"/>
                <w:b/>
                <w:bCs/>
              </w:rPr>
            </w:pPr>
          </w:p>
        </w:tc>
        <w:tc>
          <w:tcPr>
            <w:tcW w:w="900" w:type="dxa"/>
            <w:tcBorders>
              <w:top w:val="single" w:color="000000" w:sz="4" w:space="0"/>
              <w:left w:val="single" w:color="000000" w:sz="4" w:space="0"/>
              <w:bottom w:val="single" w:color="000000" w:sz="4" w:space="0"/>
              <w:right w:val="single" w:color="000000" w:sz="4" w:space="0"/>
            </w:tcBorders>
          </w:tcPr>
          <w:p w14:paraId="53FE81A9">
            <w:pPr>
              <w:spacing w:after="0" w:line="240" w:lineRule="auto"/>
              <w:ind w:left="29"/>
            </w:pPr>
            <w:r>
              <w:rPr>
                <w:rFonts w:ascii="Times New Roman" w:hAnsi="Times New Roman" w:eastAsia="Times New Roman" w:cs="Times New Roman"/>
              </w:rPr>
              <w:t xml:space="preserve"> </w:t>
            </w:r>
          </w:p>
        </w:tc>
      </w:tr>
      <w:tr w14:paraId="2462AAE7">
        <w:tblPrEx>
          <w:tblCellMar>
            <w:top w:w="9" w:type="dxa"/>
            <w:left w:w="79" w:type="dxa"/>
            <w:bottom w:w="0" w:type="dxa"/>
            <w:right w:w="0" w:type="dxa"/>
          </w:tblCellMar>
        </w:tblPrEx>
        <w:trPr>
          <w:trHeight w:val="1293" w:hRule="atLeast"/>
        </w:trPr>
        <w:tc>
          <w:tcPr>
            <w:tcW w:w="782" w:type="dxa"/>
            <w:tcBorders>
              <w:top w:val="single" w:color="000000" w:sz="4" w:space="0"/>
              <w:left w:val="single" w:color="000000" w:sz="4" w:space="0"/>
              <w:bottom w:val="single" w:color="000000" w:sz="4" w:space="0"/>
              <w:right w:val="single" w:color="000000" w:sz="4" w:space="0"/>
            </w:tcBorders>
          </w:tcPr>
          <w:p w14:paraId="4A3A040B">
            <w:pPr>
              <w:spacing w:after="0" w:line="240" w:lineRule="auto"/>
              <w:ind w:left="29"/>
            </w:pPr>
            <w:r>
              <w:rPr>
                <w:rFonts w:ascii="Times New Roman" w:hAnsi="Times New Roman" w:eastAsia="Times New Roman" w:cs="Times New Roman"/>
              </w:rPr>
              <w:t xml:space="preserve">Q5.  </w:t>
            </w:r>
          </w:p>
        </w:tc>
        <w:tc>
          <w:tcPr>
            <w:tcW w:w="8104" w:type="dxa"/>
            <w:tcBorders>
              <w:top w:val="single" w:color="000000" w:sz="4" w:space="0"/>
              <w:left w:val="single" w:color="000000" w:sz="4" w:space="0"/>
              <w:bottom w:val="single" w:color="000000" w:sz="4" w:space="0"/>
              <w:right w:val="single" w:color="000000" w:sz="4" w:space="0"/>
            </w:tcBorders>
          </w:tcPr>
          <w:p w14:paraId="135645DA">
            <w:pPr>
              <w:spacing w:after="6" w:line="258" w:lineRule="auto"/>
              <w:ind w:left="29"/>
            </w:pPr>
            <w:r>
              <w:rPr>
                <w:rFonts w:ascii="Times New Roman" w:hAnsi="Times New Roman" w:eastAsia="Times New Roman" w:cs="Times New Roman"/>
              </w:rPr>
              <w:t xml:space="preserve">How to read the </w:t>
            </w:r>
            <w:r>
              <w:rPr>
                <w:color w:val="3C4043"/>
                <w:sz w:val="21"/>
                <w:szCs w:val="21"/>
              </w:rPr>
              <w:t xml:space="preserve">Classification_Report generated by several models in the given problem statement: </w:t>
            </w:r>
          </w:p>
          <w:p w14:paraId="6B977C0C">
            <w:pPr>
              <w:spacing w:after="106" w:line="276" w:lineRule="auto"/>
              <w:ind w:left="29"/>
            </w:pPr>
            <w:r>
              <w:fldChar w:fldCharType="begin"/>
            </w:r>
            <w:r>
              <w:instrText xml:space="preserve"> HYPERLINK "https://www.kaggle.com/code/pythonafroz/fault-prediction-using-decision-tree-algorithm" </w:instrText>
            </w:r>
            <w:r>
              <w:fldChar w:fldCharType="separate"/>
            </w:r>
            <w:r>
              <w:rPr>
                <w:rFonts w:ascii="Times New Roman" w:hAnsi="Times New Roman" w:eastAsia="Times New Roman" w:cs="Times New Roman"/>
                <w:color w:val="0563C1"/>
                <w:u w:val="single"/>
              </w:rPr>
              <w:t>https://www.kaggle.com/code/pythonafroz/fault-prediction-using-decisiontree-algorithm</w:t>
            </w:r>
            <w:r>
              <w:fldChar w:fldCharType="end"/>
            </w:r>
            <w:r>
              <w:fldChar w:fldCharType="begin"/>
            </w:r>
            <w:r>
              <w:instrText xml:space="preserve"> HYPERLINK "https://www.kaggle.com/code/pythonafroz/fault-prediction-using-decision-tree-algorithm" </w:instrText>
            </w:r>
            <w:r>
              <w:fldChar w:fldCharType="separate"/>
            </w:r>
            <w:r>
              <w:rPr>
                <w:rFonts w:ascii="Times New Roman" w:hAnsi="Times New Roman" w:eastAsia="Times New Roman" w:cs="Times New Roman"/>
              </w:rPr>
              <w:t xml:space="preserve"> </w:t>
            </w:r>
            <w:r>
              <w:fldChar w:fldCharType="end"/>
            </w:r>
          </w:p>
        </w:tc>
        <w:tc>
          <w:tcPr>
            <w:tcW w:w="900" w:type="dxa"/>
            <w:tcBorders>
              <w:top w:val="single" w:color="000000" w:sz="4" w:space="0"/>
              <w:left w:val="single" w:color="000000" w:sz="4" w:space="0"/>
              <w:bottom w:val="single" w:color="000000" w:sz="4" w:space="0"/>
              <w:right w:val="single" w:color="000000" w:sz="4" w:space="0"/>
            </w:tcBorders>
          </w:tcPr>
          <w:p w14:paraId="5E8F1ADC">
            <w:pPr>
              <w:spacing w:after="0" w:line="240" w:lineRule="auto"/>
              <w:ind w:left="29"/>
            </w:pPr>
            <w:r>
              <w:rPr>
                <w:rFonts w:ascii="Times New Roman" w:hAnsi="Times New Roman" w:eastAsia="Times New Roman" w:cs="Times New Roman"/>
              </w:rPr>
              <w:t xml:space="preserve">5 </w:t>
            </w:r>
          </w:p>
        </w:tc>
      </w:tr>
      <w:tr w14:paraId="260610A1">
        <w:tblPrEx>
          <w:tblCellMar>
            <w:top w:w="9" w:type="dxa"/>
            <w:left w:w="79" w:type="dxa"/>
            <w:bottom w:w="0" w:type="dxa"/>
            <w:right w:w="0" w:type="dxa"/>
          </w:tblCellMar>
        </w:tblPrEx>
        <w:trPr>
          <w:trHeight w:val="444" w:hRule="atLeast"/>
        </w:trPr>
        <w:tc>
          <w:tcPr>
            <w:tcW w:w="782" w:type="dxa"/>
            <w:tcBorders>
              <w:top w:val="single" w:color="000000" w:sz="4" w:space="0"/>
              <w:left w:val="single" w:color="000000" w:sz="4" w:space="0"/>
              <w:bottom w:val="single" w:color="000000" w:sz="4" w:space="0"/>
              <w:right w:val="single" w:color="000000" w:sz="4" w:space="0"/>
            </w:tcBorders>
          </w:tcPr>
          <w:p w14:paraId="1165965C">
            <w:pPr>
              <w:spacing w:after="0" w:line="240" w:lineRule="auto"/>
              <w:ind w:left="29"/>
            </w:pPr>
            <w:r>
              <w:rPr>
                <w:rFonts w:ascii="Times New Roman" w:hAnsi="Times New Roman" w:eastAsia="Times New Roman" w:cs="Times New Roman"/>
              </w:rPr>
              <w:t xml:space="preserve">Ans5.  </w:t>
            </w:r>
          </w:p>
        </w:tc>
        <w:tc>
          <w:tcPr>
            <w:tcW w:w="8104" w:type="dxa"/>
            <w:tcBorders>
              <w:top w:val="single" w:color="000000" w:sz="4" w:space="0"/>
              <w:left w:val="single" w:color="000000" w:sz="4" w:space="0"/>
              <w:bottom w:val="single" w:color="000000" w:sz="4" w:space="0"/>
              <w:right w:val="single" w:color="000000" w:sz="4" w:space="0"/>
            </w:tcBorders>
          </w:tcPr>
          <w:p w14:paraId="2570E880">
            <w:pPr>
              <w:spacing w:after="0" w:line="240" w:lineRule="auto"/>
              <w:rPr>
                <w:rFonts w:ascii="Times New Roman" w:hAnsi="Times New Roman" w:eastAsia="Times New Roman" w:cs="Times New Roman"/>
              </w:rPr>
            </w:pPr>
          </w:p>
          <w:p w14:paraId="7F44A4BC">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Things to read a Classification_Report are: - </w:t>
            </w:r>
          </w:p>
          <w:p w14:paraId="1FBCB11B">
            <w:pPr>
              <w:pStyle w:val="21"/>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b/>
                <w:bCs/>
              </w:rPr>
              <w:t>Precision</w:t>
            </w:r>
            <w:r>
              <w:rPr>
                <w:rFonts w:ascii="Times New Roman" w:hAnsi="Times New Roman" w:eastAsia="Times New Roman" w:cs="Times New Roman"/>
              </w:rPr>
              <w:t>: - The ratio of true positive predictions to the total predicted positives (true positives + false positives).</w:t>
            </w:r>
          </w:p>
          <w:p w14:paraId="752E40F7">
            <w:pPr>
              <w:pStyle w:val="21"/>
              <w:numPr>
                <w:ilvl w:val="0"/>
                <w:numId w:val="4"/>
              </w:num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 Tells you how many of the predicted faults were actually correct.</w:t>
            </w:r>
          </w:p>
          <w:p w14:paraId="6CA1846E">
            <w:pPr>
              <w:pStyle w:val="21"/>
              <w:numPr>
                <w:ilvl w:val="0"/>
                <w:numId w:val="4"/>
              </w:num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 High precision means fewer false alarms.</w:t>
            </w:r>
          </w:p>
          <w:p w14:paraId="118668EF">
            <w:pPr>
              <w:pStyle w:val="21"/>
              <w:spacing w:after="0" w:line="240" w:lineRule="auto"/>
              <w:rPr>
                <w:rFonts w:ascii="Times New Roman" w:hAnsi="Times New Roman" w:eastAsia="Times New Roman" w:cs="Times New Roman"/>
              </w:rPr>
            </w:pPr>
          </w:p>
          <w:p w14:paraId="58132C0E">
            <w:pPr>
              <w:pStyle w:val="21"/>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b/>
                <w:bCs/>
              </w:rPr>
              <w:t>Recall</w:t>
            </w:r>
            <w:r>
              <w:rPr>
                <w:rFonts w:ascii="Times New Roman" w:hAnsi="Times New Roman" w:eastAsia="Times New Roman" w:cs="Times New Roman"/>
              </w:rPr>
              <w:t>: - The ratio of true positive predictions to the total actual positives      (true positives + false negatives).</w:t>
            </w:r>
            <w:r>
              <w:rPr>
                <w:rFonts w:ascii="Arial" w:hAnsi="Arial" w:eastAsia="Times New Roman" w:cs="Arial"/>
                <w:color w:val="374151"/>
                <w:sz w:val="24"/>
                <w:szCs w:val="24"/>
              </w:rPr>
              <w:t xml:space="preserve"> </w:t>
            </w:r>
          </w:p>
          <w:p w14:paraId="16BA6F61">
            <w:pPr>
              <w:pStyle w:val="21"/>
              <w:numPr>
                <w:ilvl w:val="0"/>
                <w:numId w:val="5"/>
              </w:numPr>
              <w:spacing w:after="0" w:line="240" w:lineRule="auto"/>
              <w:ind w:left="734"/>
              <w:rPr>
                <w:rFonts w:ascii="Times New Roman" w:hAnsi="Times New Roman" w:eastAsia="Times New Roman" w:cs="Times New Roman"/>
              </w:rPr>
            </w:pPr>
            <w:r>
              <w:rPr>
                <w:rFonts w:ascii="Times New Roman" w:hAnsi="Times New Roman" w:eastAsia="Times New Roman" w:cs="Times New Roman"/>
              </w:rPr>
              <w:t xml:space="preserve"> Shows how many actual faults were correctly identified by the model.</w:t>
            </w:r>
          </w:p>
          <w:p w14:paraId="61481229">
            <w:pPr>
              <w:pStyle w:val="21"/>
              <w:numPr>
                <w:ilvl w:val="0"/>
                <w:numId w:val="5"/>
              </w:numPr>
              <w:spacing w:after="0" w:line="240" w:lineRule="auto"/>
              <w:ind w:left="734" w:hanging="270"/>
              <w:rPr>
                <w:rFonts w:ascii="Times New Roman" w:hAnsi="Times New Roman" w:eastAsia="Times New Roman" w:cs="Times New Roman"/>
              </w:rPr>
            </w:pPr>
            <w:r>
              <w:rPr>
                <w:rFonts w:ascii="Times New Roman" w:hAnsi="Times New Roman" w:eastAsia="Times New Roman" w:cs="Times New Roman"/>
              </w:rPr>
              <w:t xml:space="preserve"> High recall means the model catches most of the faults.</w:t>
            </w:r>
          </w:p>
          <w:p w14:paraId="32BC6E67">
            <w:pPr>
              <w:pStyle w:val="21"/>
              <w:spacing w:after="0" w:line="240" w:lineRule="auto"/>
              <w:ind w:left="734"/>
              <w:rPr>
                <w:rFonts w:ascii="Times New Roman" w:hAnsi="Times New Roman" w:eastAsia="Times New Roman" w:cs="Times New Roman"/>
              </w:rPr>
            </w:pPr>
          </w:p>
          <w:p w14:paraId="730F44CA">
            <w:pPr>
              <w:pStyle w:val="21"/>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b/>
                <w:bCs/>
              </w:rPr>
              <w:t xml:space="preserve">F1-Score: - </w:t>
            </w:r>
            <w:r>
              <w:rPr>
                <w:rFonts w:ascii="Times New Roman" w:hAnsi="Times New Roman" w:eastAsia="Times New Roman" w:cs="Times New Roman"/>
              </w:rPr>
              <w:t xml:space="preserve">The harmonic mean of precision and recall. It provides a balance between the two metrics. </w:t>
            </w:r>
          </w:p>
          <w:p w14:paraId="04BEEB16">
            <w:pPr>
              <w:pStyle w:val="21"/>
              <w:numPr>
                <w:ilvl w:val="0"/>
                <w:numId w:val="6"/>
              </w:numPr>
              <w:spacing w:after="0" w:line="240" w:lineRule="auto"/>
              <w:rPr>
                <w:rFonts w:ascii="Times New Roman" w:hAnsi="Times New Roman" w:eastAsia="Times New Roman" w:cs="Times New Roman"/>
              </w:rPr>
            </w:pPr>
            <w:r>
              <w:rPr>
                <w:rFonts w:ascii="Times New Roman" w:hAnsi="Times New Roman" w:eastAsia="Times New Roman" w:cs="Times New Roman"/>
              </w:rPr>
              <w:t>A balance between precision and recall.</w:t>
            </w:r>
          </w:p>
          <w:p w14:paraId="32ECB8FE">
            <w:pPr>
              <w:pStyle w:val="21"/>
              <w:numPr>
                <w:ilvl w:val="0"/>
                <w:numId w:val="6"/>
              </w:numPr>
              <w:spacing w:after="0" w:line="240" w:lineRule="auto"/>
              <w:rPr>
                <w:rFonts w:ascii="Times New Roman" w:hAnsi="Times New Roman" w:eastAsia="Times New Roman" w:cs="Times New Roman"/>
              </w:rPr>
            </w:pPr>
            <w:r>
              <w:rPr>
                <w:rFonts w:ascii="Times New Roman" w:hAnsi="Times New Roman" w:eastAsia="Times New Roman" w:cs="Times New Roman"/>
              </w:rPr>
              <w:t>A higher F1-score means the model is doing well overall.</w:t>
            </w:r>
          </w:p>
          <w:p w14:paraId="55EFB78F">
            <w:pPr>
              <w:pStyle w:val="21"/>
              <w:spacing w:after="0" w:line="240" w:lineRule="auto"/>
              <w:ind w:left="1469"/>
              <w:rPr>
                <w:rFonts w:ascii="Times New Roman" w:hAnsi="Times New Roman" w:eastAsia="Times New Roman" w:cs="Times New Roman"/>
              </w:rPr>
            </w:pPr>
          </w:p>
          <w:p w14:paraId="20C6FAF4">
            <w:pPr>
              <w:pStyle w:val="21"/>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b/>
                <w:bCs/>
              </w:rPr>
              <w:t>Support: -</w:t>
            </w:r>
            <w:r>
              <w:rPr>
                <w:rFonts w:ascii="Times New Roman" w:hAnsi="Times New Roman" w:eastAsia="Times New Roman" w:cs="Times New Roman"/>
              </w:rPr>
              <w:t xml:space="preserve">The number of actual occurrences of the class in the specified dataset. </w:t>
            </w:r>
          </w:p>
          <w:p w14:paraId="323FBCB3">
            <w:pPr>
              <w:pStyle w:val="21"/>
              <w:numPr>
                <w:ilvl w:val="0"/>
                <w:numId w:val="7"/>
              </w:numPr>
              <w:spacing w:after="0" w:line="240" w:lineRule="auto"/>
              <w:rPr>
                <w:rFonts w:ascii="Times New Roman" w:hAnsi="Times New Roman" w:eastAsia="Times New Roman" w:cs="Times New Roman"/>
              </w:rPr>
            </w:pPr>
            <w:r>
              <w:rPr>
                <w:rFonts w:ascii="Times New Roman" w:hAnsi="Times New Roman" w:eastAsia="Times New Roman" w:cs="Times New Roman"/>
              </w:rPr>
              <w:t>The number of actual cases for each fault type in the test data.</w:t>
            </w:r>
          </w:p>
          <w:p w14:paraId="34A159F4">
            <w:pPr>
              <w:pStyle w:val="21"/>
              <w:numPr>
                <w:ilvl w:val="0"/>
                <w:numId w:val="7"/>
              </w:numPr>
              <w:spacing w:after="0" w:line="240" w:lineRule="auto"/>
              <w:rPr>
                <w:rFonts w:ascii="Times New Roman" w:hAnsi="Times New Roman" w:eastAsia="Times New Roman" w:cs="Times New Roman"/>
              </w:rPr>
            </w:pPr>
            <w:r>
              <w:rPr>
                <w:rFonts w:ascii="Times New Roman" w:hAnsi="Times New Roman" w:eastAsia="Times New Roman" w:cs="Times New Roman"/>
              </w:rPr>
              <w:t>Helps you see how many examples of each fault were present.</w:t>
            </w:r>
          </w:p>
          <w:p w14:paraId="44D3F640">
            <w:pPr>
              <w:pStyle w:val="21"/>
              <w:spacing w:after="0" w:line="240" w:lineRule="auto"/>
              <w:ind w:left="1469"/>
              <w:rPr>
                <w:rFonts w:ascii="Times New Roman" w:hAnsi="Times New Roman" w:eastAsia="Times New Roman" w:cs="Times New Roman"/>
              </w:rPr>
            </w:pPr>
          </w:p>
          <w:p w14:paraId="5F0D2D81">
            <w:pPr>
              <w:pStyle w:val="21"/>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b/>
                <w:bCs/>
              </w:rPr>
              <w:t>Accuracy: -</w:t>
            </w:r>
            <w:r>
              <w:rPr>
                <w:rFonts w:ascii="Times New Roman" w:hAnsi="Times New Roman" w:eastAsia="Times New Roman" w:cs="Times New Roman"/>
              </w:rPr>
              <w:t>Overall accuracy of the model across all classes, calculated as the ratio of correctly predicted instances to the total instances.</w:t>
            </w:r>
            <w:r>
              <w:rPr>
                <w:rFonts w:ascii="Arial" w:hAnsi="Arial" w:eastAsia="Times New Roman" w:cs="Arial"/>
                <w:color w:val="374151"/>
                <w:sz w:val="24"/>
                <w:szCs w:val="24"/>
              </w:rPr>
              <w:t xml:space="preserve"> </w:t>
            </w:r>
          </w:p>
          <w:p w14:paraId="4D3807E5">
            <w:pPr>
              <w:pStyle w:val="21"/>
              <w:numPr>
                <w:ilvl w:val="0"/>
                <w:numId w:val="8"/>
              </w:numPr>
              <w:spacing w:after="0" w:line="240" w:lineRule="auto"/>
              <w:rPr>
                <w:rFonts w:ascii="Times New Roman" w:hAnsi="Times New Roman" w:eastAsia="Times New Roman" w:cs="Times New Roman"/>
              </w:rPr>
            </w:pPr>
            <w:r>
              <w:rPr>
                <w:rFonts w:ascii="Times New Roman" w:hAnsi="Times New Roman" w:eastAsia="Times New Roman" w:cs="Times New Roman"/>
              </w:rPr>
              <w:t>The overall percentage of correct predictions made by the model.</w:t>
            </w:r>
          </w:p>
          <w:p w14:paraId="71448D46">
            <w:pPr>
              <w:spacing w:after="0" w:line="240" w:lineRule="auto"/>
              <w:rPr>
                <w:rFonts w:ascii="Times New Roman" w:hAnsi="Times New Roman" w:eastAsia="Times New Roman" w:cs="Times New Roman"/>
              </w:rPr>
            </w:pPr>
          </w:p>
        </w:tc>
        <w:tc>
          <w:tcPr>
            <w:tcW w:w="900" w:type="dxa"/>
            <w:tcBorders>
              <w:top w:val="single" w:color="000000" w:sz="4" w:space="0"/>
              <w:left w:val="single" w:color="000000" w:sz="4" w:space="0"/>
              <w:bottom w:val="single" w:color="000000" w:sz="4" w:space="0"/>
              <w:right w:val="single" w:color="000000" w:sz="4" w:space="0"/>
            </w:tcBorders>
          </w:tcPr>
          <w:p w14:paraId="33F00E7A">
            <w:pPr>
              <w:spacing w:after="0" w:line="240" w:lineRule="auto"/>
              <w:ind w:left="29"/>
            </w:pPr>
            <w:r>
              <w:rPr>
                <w:rFonts w:ascii="Times New Roman" w:hAnsi="Times New Roman" w:eastAsia="Times New Roman" w:cs="Times New Roman"/>
              </w:rPr>
              <w:t xml:space="preserve"> </w:t>
            </w:r>
          </w:p>
        </w:tc>
      </w:tr>
      <w:tr w14:paraId="31A531E3">
        <w:tblPrEx>
          <w:tblCellMar>
            <w:top w:w="9" w:type="dxa"/>
            <w:left w:w="79" w:type="dxa"/>
            <w:bottom w:w="0" w:type="dxa"/>
            <w:right w:w="0" w:type="dxa"/>
          </w:tblCellMar>
        </w:tblPrEx>
        <w:trPr>
          <w:trHeight w:val="1431" w:hRule="atLeast"/>
        </w:trPr>
        <w:tc>
          <w:tcPr>
            <w:tcW w:w="782" w:type="dxa"/>
            <w:tcBorders>
              <w:top w:val="single" w:color="000000" w:sz="4" w:space="0"/>
              <w:left w:val="single" w:color="000000" w:sz="4" w:space="0"/>
              <w:bottom w:val="single" w:color="000000" w:sz="4" w:space="0"/>
              <w:right w:val="single" w:color="000000" w:sz="4" w:space="0"/>
            </w:tcBorders>
          </w:tcPr>
          <w:p w14:paraId="2709E564">
            <w:pPr>
              <w:spacing w:after="0" w:line="240" w:lineRule="auto"/>
              <w:ind w:left="29"/>
            </w:pPr>
            <w:r>
              <w:rPr>
                <w:rFonts w:ascii="Times New Roman" w:hAnsi="Times New Roman" w:eastAsia="Times New Roman" w:cs="Times New Roman"/>
              </w:rPr>
              <w:t xml:space="preserve">Q6.  </w:t>
            </w:r>
          </w:p>
        </w:tc>
        <w:tc>
          <w:tcPr>
            <w:tcW w:w="8104" w:type="dxa"/>
            <w:tcBorders>
              <w:top w:val="single" w:color="000000" w:sz="4" w:space="0"/>
              <w:left w:val="single" w:color="000000" w:sz="4" w:space="0"/>
              <w:bottom w:val="single" w:color="000000" w:sz="4" w:space="0"/>
              <w:right w:val="single" w:color="000000" w:sz="4" w:space="0"/>
            </w:tcBorders>
          </w:tcPr>
          <w:p w14:paraId="3EE18042">
            <w:pPr>
              <w:spacing w:after="112" w:line="279" w:lineRule="auto"/>
              <w:ind w:left="29"/>
            </w:pPr>
            <w:r>
              <w:rPr>
                <w:rFonts w:ascii="Times New Roman" w:hAnsi="Times New Roman" w:eastAsia="Times New Roman" w:cs="Times New Roman"/>
              </w:rPr>
              <w:t xml:space="preserve">From the mentioned link: </w:t>
            </w:r>
            <w:r>
              <w:fldChar w:fldCharType="begin"/>
            </w:r>
            <w:r>
              <w:instrText xml:space="preserve"> HYPERLINK "https://www.kaggle.com/code/pythonafroz/fault-prediction-using-decision-tree-algorithm" </w:instrText>
            </w:r>
            <w:r>
              <w:fldChar w:fldCharType="separate"/>
            </w:r>
            <w:r>
              <w:rPr>
                <w:rFonts w:ascii="Times New Roman" w:hAnsi="Times New Roman" w:eastAsia="Times New Roman" w:cs="Times New Roman"/>
                <w:color w:val="0563C1"/>
                <w:u w:val="single"/>
              </w:rPr>
              <w:t>https://www.kaggle.com/code/pythonafroz/faultprediction-using-decision-tree-algorithm</w:t>
            </w:r>
            <w:r>
              <w:fldChar w:fldCharType="end"/>
            </w:r>
            <w:r>
              <w:fldChar w:fldCharType="begin"/>
            </w:r>
            <w:r>
              <w:instrText xml:space="preserve"> HYPERLINK "https://www.kaggle.com/code/pythonafroz/fault-prediction-using-decision-tree-algorithm" </w:instrText>
            </w:r>
            <w:r>
              <w:fldChar w:fldCharType="separate"/>
            </w:r>
            <w:r>
              <w:rPr>
                <w:rFonts w:ascii="Times New Roman" w:hAnsi="Times New Roman" w:eastAsia="Times New Roman" w:cs="Times New Roman"/>
              </w:rPr>
              <w:t xml:space="preserve"> </w:t>
            </w:r>
            <w:r>
              <w:fldChar w:fldCharType="end"/>
            </w:r>
          </w:p>
          <w:p w14:paraId="1954A179">
            <w:pPr>
              <w:spacing w:after="0" w:line="240" w:lineRule="auto"/>
              <w:ind w:left="29" w:right="95"/>
            </w:pPr>
            <w:r>
              <w:rPr>
                <w:rFonts w:ascii="Times New Roman" w:hAnsi="Times New Roman" w:eastAsia="Times New Roman" w:cs="Times New Roman"/>
              </w:rPr>
              <w:t xml:space="preserve">Do one sight analysis and figure out which algorithms work well on the given dataset. And on what basis are Model comparisons done over there? </w:t>
            </w:r>
          </w:p>
        </w:tc>
        <w:tc>
          <w:tcPr>
            <w:tcW w:w="900" w:type="dxa"/>
            <w:tcBorders>
              <w:top w:val="single" w:color="000000" w:sz="4" w:space="0"/>
              <w:left w:val="single" w:color="000000" w:sz="4" w:space="0"/>
              <w:bottom w:val="single" w:color="000000" w:sz="4" w:space="0"/>
              <w:right w:val="single" w:color="000000" w:sz="4" w:space="0"/>
            </w:tcBorders>
          </w:tcPr>
          <w:p w14:paraId="304497DB">
            <w:pPr>
              <w:spacing w:after="0" w:line="240" w:lineRule="auto"/>
              <w:ind w:left="29"/>
            </w:pPr>
            <w:r>
              <w:rPr>
                <w:rFonts w:ascii="Times New Roman" w:hAnsi="Times New Roman" w:eastAsia="Times New Roman" w:cs="Times New Roman"/>
              </w:rPr>
              <w:t xml:space="preserve">5 </w:t>
            </w:r>
          </w:p>
        </w:tc>
      </w:tr>
      <w:tr w14:paraId="7471C234">
        <w:tblPrEx>
          <w:tblCellMar>
            <w:top w:w="9" w:type="dxa"/>
            <w:left w:w="79" w:type="dxa"/>
            <w:bottom w:w="0" w:type="dxa"/>
            <w:right w:w="0" w:type="dxa"/>
          </w:tblCellMar>
        </w:tblPrEx>
        <w:trPr>
          <w:trHeight w:val="444" w:hRule="atLeast"/>
        </w:trPr>
        <w:tc>
          <w:tcPr>
            <w:tcW w:w="782" w:type="dxa"/>
            <w:tcBorders>
              <w:top w:val="single" w:color="000000" w:sz="4" w:space="0"/>
              <w:left w:val="single" w:color="000000" w:sz="4" w:space="0"/>
              <w:bottom w:val="single" w:color="000000" w:sz="4" w:space="0"/>
              <w:right w:val="single" w:color="000000" w:sz="4" w:space="0"/>
            </w:tcBorders>
          </w:tcPr>
          <w:p w14:paraId="25F4CEBC">
            <w:pPr>
              <w:spacing w:after="0" w:line="240" w:lineRule="auto"/>
              <w:ind w:left="29"/>
            </w:pPr>
            <w:r>
              <w:rPr>
                <w:rFonts w:ascii="Times New Roman" w:hAnsi="Times New Roman" w:eastAsia="Times New Roman" w:cs="Times New Roman"/>
              </w:rPr>
              <w:t xml:space="preserve">Ans6.  </w:t>
            </w:r>
          </w:p>
        </w:tc>
        <w:tc>
          <w:tcPr>
            <w:tcW w:w="8104" w:type="dxa"/>
            <w:tcBorders>
              <w:top w:val="single" w:color="000000" w:sz="4" w:space="0"/>
              <w:left w:val="single" w:color="000000" w:sz="4" w:space="0"/>
              <w:bottom w:val="single" w:color="000000" w:sz="4" w:space="0"/>
              <w:right w:val="single" w:color="000000" w:sz="4" w:space="0"/>
            </w:tcBorders>
          </w:tcPr>
          <w:p w14:paraId="3DAB2D8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rPr>
              <w:t>Best Performing Models:</w:t>
            </w:r>
            <w:r>
              <w:rPr>
                <w:rFonts w:ascii="Times New Roman" w:hAnsi="Times New Roman" w:eastAsia="Times New Roman" w:cs="Times New Roman"/>
              </w:rPr>
              <w:t xml:space="preserve"> - Random Forest, Decision Tree, and XGB Classifier, all achieved 100% accuracy, making them the most effective algorithms for this dataset.</w:t>
            </w:r>
          </w:p>
          <w:p w14:paraId="74B4EE06">
            <w:pPr>
              <w:spacing w:after="0" w:line="240" w:lineRule="auto"/>
              <w:rPr>
                <w:rFonts w:ascii="Times New Roman" w:hAnsi="Times New Roman" w:eastAsia="Times New Roman" w:cs="Times New Roman"/>
              </w:rPr>
            </w:pPr>
          </w:p>
          <w:p w14:paraId="5DD09BD5">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The comparisons between the models were based on:- </w:t>
            </w:r>
          </w:p>
          <w:p w14:paraId="5546AC4A">
            <w:pPr>
              <w:pStyle w:val="21"/>
              <w:numPr>
                <w:ilvl w:val="0"/>
                <w:numId w:val="9"/>
              </w:numPr>
              <w:spacing w:after="0" w:line="240" w:lineRule="auto"/>
              <w:rPr>
                <w:rFonts w:ascii="Times New Roman" w:hAnsi="Times New Roman" w:eastAsia="Times New Roman" w:cs="Times New Roman"/>
              </w:rPr>
            </w:pPr>
            <w:r>
              <w:rPr>
                <w:rFonts w:ascii="Times New Roman" w:hAnsi="Times New Roman" w:eastAsia="Times New Roman" w:cs="Times New Roman"/>
              </w:rPr>
              <w:t>Training Accuracy: - The percentage of correct predictions made by the model on the training dataset.</w:t>
            </w:r>
          </w:p>
          <w:p w14:paraId="618F25CD">
            <w:pPr>
              <w:pStyle w:val="21"/>
              <w:spacing w:after="0" w:line="240" w:lineRule="auto"/>
              <w:ind w:left="1080"/>
              <w:rPr>
                <w:rFonts w:ascii="Times New Roman" w:hAnsi="Times New Roman" w:eastAsia="Times New Roman" w:cs="Times New Roman"/>
              </w:rPr>
            </w:pPr>
          </w:p>
          <w:p w14:paraId="49816949">
            <w:pPr>
              <w:pStyle w:val="21"/>
              <w:numPr>
                <w:ilvl w:val="0"/>
                <w:numId w:val="9"/>
              </w:numPr>
              <w:spacing w:after="0" w:line="240" w:lineRule="auto"/>
              <w:rPr>
                <w:rFonts w:ascii="Times New Roman" w:hAnsi="Times New Roman" w:eastAsia="Times New Roman" w:cs="Times New Roman"/>
              </w:rPr>
            </w:pPr>
            <w:r>
              <w:rPr>
                <w:rFonts w:ascii="Times New Roman" w:hAnsi="Times New Roman" w:eastAsia="Times New Roman" w:cs="Times New Roman"/>
              </w:rPr>
              <w:t>Model Accuracy Score: -</w:t>
            </w:r>
            <w:r>
              <w:rPr>
                <w:rFonts w:ascii="Arial" w:hAnsi="Arial" w:cs="Arial"/>
                <w:color w:val="374151"/>
                <w:szCs w:val="22"/>
                <w:shd w:val="clear" w:color="auto" w:fill="FFFFFF"/>
              </w:rPr>
              <w:t xml:space="preserve"> </w:t>
            </w:r>
            <w:r>
              <w:rPr>
                <w:rFonts w:ascii="Times New Roman" w:hAnsi="Times New Roman" w:eastAsia="Times New Roman" w:cs="Times New Roman"/>
              </w:rPr>
              <w:t>The percentage of correct predictions made by the model on the test dataset, which is crucial for evaluating how well the model generalizes to unseen data.</w:t>
            </w:r>
          </w:p>
          <w:p w14:paraId="5125C5A9">
            <w:pPr>
              <w:pStyle w:val="21"/>
              <w:spacing w:after="0" w:line="240" w:lineRule="auto"/>
              <w:rPr>
                <w:rFonts w:ascii="Times New Roman" w:hAnsi="Times New Roman" w:eastAsia="Times New Roman" w:cs="Times New Roman"/>
              </w:rPr>
            </w:pPr>
          </w:p>
          <w:p w14:paraId="150CF340">
            <w:pPr>
              <w:pStyle w:val="21"/>
              <w:spacing w:after="0" w:line="240" w:lineRule="auto"/>
              <w:ind w:left="1080"/>
              <w:rPr>
                <w:rFonts w:ascii="Times New Roman" w:hAnsi="Times New Roman" w:eastAsia="Times New Roman" w:cs="Times New Roman"/>
              </w:rPr>
            </w:pPr>
          </w:p>
          <w:p w14:paraId="24B12AC7">
            <w:pPr>
              <w:pStyle w:val="21"/>
              <w:numPr>
                <w:ilvl w:val="0"/>
                <w:numId w:val="9"/>
              </w:numPr>
              <w:spacing w:after="0" w:line="240" w:lineRule="auto"/>
              <w:rPr>
                <w:rFonts w:ascii="Times New Roman" w:hAnsi="Times New Roman" w:eastAsia="Times New Roman" w:cs="Times New Roman"/>
              </w:rPr>
            </w:pPr>
            <w:r>
              <w:rPr>
                <w:rFonts w:ascii="Times New Roman" w:hAnsi="Times New Roman" w:eastAsia="Times New Roman" w:cs="Times New Roman"/>
              </w:rPr>
              <w:t>Classification Report: - This includes metrics such as precision, recall, and F1-score for each class, providing a detailed view of the model's performance across different fault types.</w:t>
            </w:r>
          </w:p>
          <w:p w14:paraId="34DB3FD3">
            <w:pPr>
              <w:spacing w:after="0" w:line="240" w:lineRule="auto"/>
              <w:ind w:left="29"/>
              <w:rPr>
                <w:b/>
                <w:bCs/>
              </w:rPr>
            </w:pPr>
          </w:p>
        </w:tc>
        <w:tc>
          <w:tcPr>
            <w:tcW w:w="900" w:type="dxa"/>
            <w:tcBorders>
              <w:top w:val="single" w:color="000000" w:sz="4" w:space="0"/>
              <w:left w:val="single" w:color="000000" w:sz="4" w:space="0"/>
              <w:bottom w:val="single" w:color="000000" w:sz="4" w:space="0"/>
              <w:right w:val="single" w:color="000000" w:sz="4" w:space="0"/>
            </w:tcBorders>
          </w:tcPr>
          <w:p w14:paraId="189048A2">
            <w:pPr>
              <w:spacing w:after="0" w:line="240" w:lineRule="auto"/>
              <w:ind w:left="29"/>
            </w:pPr>
            <w:r>
              <w:rPr>
                <w:rFonts w:ascii="Times New Roman" w:hAnsi="Times New Roman" w:eastAsia="Times New Roman" w:cs="Times New Roman"/>
              </w:rPr>
              <w:t xml:space="preserve"> </w:t>
            </w:r>
          </w:p>
        </w:tc>
      </w:tr>
    </w:tbl>
    <w:p w14:paraId="11A22B60">
      <w:pPr>
        <w:spacing w:after="156"/>
        <w:ind w:left="14"/>
      </w:pPr>
      <w:r>
        <w:rPr>
          <w:rFonts w:ascii="Times New Roman" w:hAnsi="Times New Roman" w:eastAsia="Times New Roman" w:cs="Times New Roman"/>
        </w:rPr>
        <w:t xml:space="preserve"> </w:t>
      </w:r>
    </w:p>
    <w:p w14:paraId="71A1597B">
      <w:pPr>
        <w:spacing w:after="0"/>
        <w:ind w:left="14"/>
      </w:pPr>
      <w:r>
        <w:rPr>
          <w:rFonts w:ascii="Times New Roman" w:hAnsi="Times New Roman" w:eastAsia="Times New Roman" w:cs="Times New Roman"/>
        </w:rPr>
        <w:t xml:space="preserve"> </w:t>
      </w:r>
    </w:p>
    <w:p w14:paraId="295DA52D">
      <w:pPr>
        <w:spacing w:line="278" w:lineRule="auto"/>
        <w:rPr>
          <w:rFonts w:ascii="Times New Roman" w:hAnsi="Times New Roman" w:eastAsia="Times New Roman" w:cs="Times New Roman"/>
          <w:b/>
          <w:sz w:val="24"/>
          <w:szCs w:val="24"/>
        </w:rPr>
      </w:pPr>
      <w:r>
        <w:br w:type="page"/>
      </w:r>
    </w:p>
    <w:p w14:paraId="463C6128">
      <w:pPr>
        <w:spacing w:after="207"/>
        <w:ind w:left="51" w:hanging="10"/>
        <w:jc w:val="center"/>
        <w:rPr>
          <w:rFonts w:ascii="Times New Roman" w:hAnsi="Times New Roman" w:eastAsia="Times New Roman" w:cs="Times New Roman"/>
          <w:b/>
          <w:sz w:val="24"/>
          <w:szCs w:val="24"/>
        </w:rPr>
      </w:pPr>
    </w:p>
    <w:p w14:paraId="4F36A640">
      <w:pPr>
        <w:spacing w:after="207"/>
        <w:ind w:left="51" w:hanging="10"/>
        <w:jc w:val="center"/>
        <w:rPr>
          <w:u w:val="single"/>
        </w:rPr>
      </w:pPr>
      <w:r>
        <w:rPr>
          <w:rFonts w:ascii="Times New Roman" w:hAnsi="Times New Roman" w:eastAsia="Times New Roman" w:cs="Times New Roman"/>
          <w:b/>
          <w:sz w:val="24"/>
          <w:szCs w:val="24"/>
          <w:u w:val="single"/>
        </w:rPr>
        <w:t>ASSIGNMENT QUESTION 2:  CO4</w:t>
      </w:r>
    </w:p>
    <w:p w14:paraId="4E29E6A7">
      <w:pPr>
        <w:spacing w:after="0" w:line="436" w:lineRule="auto"/>
        <w:ind w:right="1448" w:firstLine="2413"/>
      </w:pPr>
      <w:r>
        <w:rPr>
          <w:rFonts w:ascii="Times New Roman" w:hAnsi="Times New Roman" w:eastAsia="Times New Roman" w:cs="Times New Roman"/>
          <w:b/>
          <w:sz w:val="24"/>
          <w:szCs w:val="24"/>
        </w:rPr>
        <w:t xml:space="preserve">Customer Segmentation using Unsupervised Problem Context: </w:t>
      </w:r>
    </w:p>
    <w:tbl>
      <w:tblPr>
        <w:tblStyle w:val="15"/>
        <w:tblpPr w:vertAnchor="page" w:horzAnchor="page" w:tblpX="1431" w:tblpY="821"/>
        <w:tblW w:w="9352" w:type="dxa"/>
        <w:tblInd w:w="0" w:type="dxa"/>
        <w:tblLayout w:type="fixed"/>
        <w:tblCellMar>
          <w:top w:w="45" w:type="dxa"/>
          <w:left w:w="108" w:type="dxa"/>
          <w:bottom w:w="0" w:type="dxa"/>
          <w:right w:w="115" w:type="dxa"/>
        </w:tblCellMar>
      </w:tblPr>
      <w:tblGrid>
        <w:gridCol w:w="4676"/>
        <w:gridCol w:w="4676"/>
      </w:tblGrid>
      <w:tr w14:paraId="5BF47D72">
        <w:tblPrEx>
          <w:tblCellMar>
            <w:top w:w="45" w:type="dxa"/>
            <w:left w:w="108" w:type="dxa"/>
            <w:bottom w:w="0" w:type="dxa"/>
            <w:right w:w="115" w:type="dxa"/>
          </w:tblCellMar>
        </w:tblPrEx>
        <w:trPr>
          <w:trHeight w:val="300" w:hRule="atLeast"/>
        </w:trPr>
        <w:tc>
          <w:tcPr>
            <w:tcW w:w="4676" w:type="dxa"/>
            <w:tcBorders>
              <w:top w:val="single" w:color="000000" w:sz="4" w:space="0"/>
              <w:left w:val="single" w:color="000000" w:sz="4" w:space="0"/>
              <w:bottom w:val="single" w:color="000000" w:sz="4" w:space="0"/>
              <w:right w:val="single" w:color="000000" w:sz="4" w:space="0"/>
            </w:tcBorders>
          </w:tcPr>
          <w:p w14:paraId="2FC8912F">
            <w:pPr>
              <w:spacing w:after="0" w:line="240" w:lineRule="auto"/>
              <w:rPr>
                <w:rFonts w:hint="default"/>
                <w:lang w:val="en-US"/>
              </w:rPr>
            </w:pPr>
            <w:r>
              <w:rPr>
                <w:rFonts w:ascii="Times New Roman" w:hAnsi="Times New Roman" w:eastAsia="Times New Roman" w:cs="Times New Roman"/>
                <w:b/>
                <w:sz w:val="28"/>
                <w:szCs w:val="28"/>
              </w:rPr>
              <w:t xml:space="preserve">Name:  </w:t>
            </w:r>
            <w:r>
              <w:rPr>
                <w:rFonts w:hint="default" w:ascii="Times New Roman" w:hAnsi="Times New Roman" w:eastAsia="Times New Roman" w:cs="Times New Roman"/>
                <w:b/>
                <w:sz w:val="28"/>
                <w:szCs w:val="28"/>
                <w:lang w:val="en-US"/>
              </w:rPr>
              <w:t>Ragini Kumari</w:t>
            </w:r>
          </w:p>
        </w:tc>
        <w:tc>
          <w:tcPr>
            <w:tcW w:w="4676" w:type="dxa"/>
            <w:tcBorders>
              <w:top w:val="single" w:color="000000" w:sz="4" w:space="0"/>
              <w:left w:val="single" w:color="000000" w:sz="4" w:space="0"/>
              <w:bottom w:val="single" w:color="000000" w:sz="4" w:space="0"/>
              <w:right w:val="single" w:color="000000" w:sz="4" w:space="0"/>
            </w:tcBorders>
          </w:tcPr>
          <w:p w14:paraId="531A3369">
            <w:pPr>
              <w:spacing w:after="0" w:line="240" w:lineRule="auto"/>
              <w:rPr>
                <w:rFonts w:hint="default"/>
                <w:lang w:val="en-US"/>
              </w:rPr>
            </w:pPr>
            <w:r>
              <w:rPr>
                <w:rFonts w:ascii="Times New Roman" w:hAnsi="Times New Roman" w:eastAsia="Times New Roman" w:cs="Times New Roman"/>
                <w:b/>
                <w:sz w:val="28"/>
                <w:szCs w:val="28"/>
              </w:rPr>
              <w:t>Roll No.:  22/AI/</w:t>
            </w:r>
            <w:r>
              <w:rPr>
                <w:rFonts w:hint="default" w:ascii="Times New Roman" w:hAnsi="Times New Roman" w:eastAsia="Times New Roman" w:cs="Times New Roman"/>
                <w:b/>
                <w:sz w:val="28"/>
                <w:szCs w:val="28"/>
                <w:lang w:val="en-US"/>
              </w:rPr>
              <w:t>46</w:t>
            </w:r>
            <w:bookmarkStart w:id="0" w:name="_GoBack"/>
            <w:bookmarkEnd w:id="0"/>
          </w:p>
        </w:tc>
      </w:tr>
      <w:tr w14:paraId="5CC1E1DE">
        <w:tblPrEx>
          <w:tblCellMar>
            <w:top w:w="45" w:type="dxa"/>
            <w:left w:w="108" w:type="dxa"/>
            <w:bottom w:w="0" w:type="dxa"/>
            <w:right w:w="115" w:type="dxa"/>
          </w:tblCellMar>
        </w:tblPrEx>
        <w:trPr>
          <w:trHeight w:val="300" w:hRule="atLeast"/>
        </w:trPr>
        <w:tc>
          <w:tcPr>
            <w:tcW w:w="4676" w:type="dxa"/>
            <w:tcBorders>
              <w:top w:val="single" w:color="000000" w:sz="4" w:space="0"/>
              <w:left w:val="single" w:color="000000" w:sz="4" w:space="0"/>
              <w:bottom w:val="single" w:color="000000" w:sz="4" w:space="0"/>
              <w:right w:val="single" w:color="000000" w:sz="4" w:space="0"/>
            </w:tcBorders>
          </w:tcPr>
          <w:p w14:paraId="621AE41C">
            <w:pPr>
              <w:spacing w:after="0" w:line="240" w:lineRule="auto"/>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Reg. No: - PCE22CA0</w:t>
            </w:r>
            <w:r>
              <w:rPr>
                <w:rFonts w:hint="default" w:ascii="Times New Roman" w:hAnsi="Times New Roman" w:eastAsia="Times New Roman" w:cs="Times New Roman"/>
                <w:b/>
                <w:sz w:val="28"/>
                <w:szCs w:val="28"/>
                <w:lang w:val="en-US"/>
              </w:rPr>
              <w:t>46</w:t>
            </w:r>
          </w:p>
        </w:tc>
        <w:tc>
          <w:tcPr>
            <w:tcW w:w="4676" w:type="dxa"/>
            <w:tcBorders>
              <w:top w:val="single" w:color="000000" w:sz="4" w:space="0"/>
              <w:left w:val="single" w:color="000000" w:sz="4" w:space="0"/>
              <w:bottom w:val="single" w:color="000000" w:sz="4" w:space="0"/>
              <w:right w:val="single" w:color="000000" w:sz="4" w:space="0"/>
            </w:tcBorders>
          </w:tcPr>
          <w:p w14:paraId="10C923A3">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Branch: - CSE(AI)</w:t>
            </w:r>
          </w:p>
        </w:tc>
      </w:tr>
    </w:tbl>
    <w:p w14:paraId="174439ED"/>
    <w:p w14:paraId="1C6FE24D">
      <w:pPr>
        <w:spacing w:after="197" w:line="263" w:lineRule="auto"/>
        <w:ind w:left="9" w:hanging="10"/>
      </w:pPr>
      <w:r>
        <w:rPr>
          <w:rFonts w:ascii="Times New Roman" w:hAnsi="Times New Roman" w:eastAsia="Times New Roman" w:cs="Times New Roman"/>
          <w:b/>
          <w:sz w:val="24"/>
          <w:szCs w:val="24"/>
        </w:rPr>
        <w:t xml:space="preserve">You are a data scientist working for a retail company that wants to improve its marketing strategies by better understanding customer behaviour. One approach is to segment customers into distinct groups based on their purchasing habits. This will allow the company to tailor marketing campaigns to specific groups, ultimately increasing sales and customer satisfaction. </w:t>
      </w:r>
    </w:p>
    <w:p w14:paraId="3610447B">
      <w:pPr>
        <w:spacing w:after="151" w:line="263" w:lineRule="auto"/>
        <w:ind w:left="9" w:hanging="10"/>
      </w:pPr>
      <w:r>
        <w:rPr>
          <w:rFonts w:ascii="Times New Roman" w:hAnsi="Times New Roman" w:eastAsia="Times New Roman" w:cs="Times New Roman"/>
          <w:b/>
          <w:sz w:val="24"/>
          <w:szCs w:val="24"/>
        </w:rPr>
        <w:t xml:space="preserve">Task: </w:t>
      </w:r>
    </w:p>
    <w:p w14:paraId="3B1D6AE8">
      <w:pPr>
        <w:spacing w:after="145" w:line="263" w:lineRule="auto"/>
        <w:ind w:left="9" w:hanging="10"/>
      </w:pPr>
      <w:r>
        <w:rPr>
          <w:rFonts w:ascii="Times New Roman" w:hAnsi="Times New Roman" w:eastAsia="Times New Roman" w:cs="Times New Roman"/>
          <w:b/>
          <w:sz w:val="24"/>
          <w:szCs w:val="24"/>
        </w:rPr>
        <w:t xml:space="preserve">Design and explain the customer segmentation model using any one of the unsupervised algorithms. </w:t>
      </w:r>
      <w:r>
        <w:rPr>
          <w:rFonts w:ascii="Times New Roman" w:hAnsi="Times New Roman" w:eastAsia="Times New Roman" w:cs="Times New Roman"/>
          <w:sz w:val="24"/>
          <w:szCs w:val="24"/>
        </w:rPr>
        <w:t xml:space="preserve"> </w:t>
      </w:r>
    </w:p>
    <w:p w14:paraId="5BE56C24">
      <w:pPr>
        <w:spacing w:after="206" w:line="360" w:lineRule="auto"/>
        <w:ind w:left="14"/>
        <w:jc w:val="both"/>
      </w:pPr>
      <w:r>
        <w:rPr>
          <w:rFonts w:ascii="Times New Roman" w:hAnsi="Times New Roman" w:eastAsia="Times New Roman" w:cs="Times New Roman"/>
          <w:sz w:val="24"/>
          <w:szCs w:val="24"/>
        </w:rPr>
        <w:t xml:space="preserve"> </w:t>
      </w:r>
    </w:p>
    <w:p w14:paraId="4F6F0854">
      <w:pPr>
        <w:numPr>
          <w:ilvl w:val="0"/>
          <w:numId w:val="10"/>
        </w:numPr>
        <w:spacing w:after="2" w:line="360" w:lineRule="auto"/>
        <w:ind w:hanging="360"/>
        <w:jc w:val="both"/>
      </w:pPr>
      <w:r>
        <w:rPr>
          <w:rFonts w:ascii="Times New Roman" w:hAnsi="Times New Roman" w:eastAsia="Times New Roman" w:cs="Times New Roman"/>
          <w:sz w:val="24"/>
          <w:szCs w:val="24"/>
        </w:rPr>
        <w:t xml:space="preserve">Data Collection: Obtain a dataset containing customer purchase history, including details such as purchase frequency, amount spent, types of products purchased, etc. You may use publicly available datasets or simulate data for this assignment Include the first 10 rows of the dataset that you are going to consider. 5 marks </w:t>
      </w:r>
    </w:p>
    <w:p w14:paraId="75C27802">
      <w:pPr>
        <w:spacing w:after="48" w:line="360" w:lineRule="auto"/>
        <w:ind w:left="734"/>
        <w:jc w:val="both"/>
      </w:pPr>
      <w:r>
        <w:rPr>
          <w:rFonts w:ascii="Times New Roman" w:hAnsi="Times New Roman" w:eastAsia="Times New Roman" w:cs="Times New Roman"/>
          <w:sz w:val="24"/>
          <w:szCs w:val="24"/>
        </w:rPr>
        <w:t xml:space="preserve"> </w:t>
      </w:r>
    </w:p>
    <w:p w14:paraId="37F51B1F">
      <w:pPr>
        <w:numPr>
          <w:ilvl w:val="0"/>
          <w:numId w:val="10"/>
        </w:numPr>
        <w:spacing w:after="144" w:line="360" w:lineRule="auto"/>
        <w:ind w:hanging="360"/>
        <w:jc w:val="both"/>
      </w:pPr>
      <w:r>
        <w:rPr>
          <w:rFonts w:ascii="Times New Roman" w:hAnsi="Times New Roman" w:eastAsia="Times New Roman" w:cs="Times New Roman"/>
          <w:sz w:val="24"/>
          <w:szCs w:val="24"/>
        </w:rPr>
        <w:t xml:space="preserve">Data Preprocessing: Clean the dataset and perform necessary preprocessing steps such as normalization, handling missing values, and feature engineering. 5 marks </w:t>
      </w:r>
    </w:p>
    <w:p w14:paraId="37171E3C">
      <w:pPr>
        <w:spacing w:after="207" w:line="360" w:lineRule="auto"/>
        <w:jc w:val="both"/>
      </w:pPr>
    </w:p>
    <w:p w14:paraId="1C9FD364">
      <w:pPr>
        <w:numPr>
          <w:ilvl w:val="0"/>
          <w:numId w:val="10"/>
        </w:numPr>
        <w:spacing w:after="144" w:line="360" w:lineRule="auto"/>
        <w:ind w:hanging="360"/>
        <w:jc w:val="both"/>
      </w:pPr>
      <w:r>
        <w:rPr>
          <w:rFonts w:ascii="Times New Roman" w:hAnsi="Times New Roman" w:eastAsia="Times New Roman" w:cs="Times New Roman"/>
          <w:sz w:val="24"/>
          <w:szCs w:val="24"/>
        </w:rPr>
        <w:t xml:space="preserve">Unsupervised Learning (Clustering): Apply an unsupervised learning algorithm (e.g., Kmeans clustering, hierarchical clustering) to segment customers into distinct groups based on their purchasing behaviour. 5 marks </w:t>
      </w:r>
    </w:p>
    <w:p w14:paraId="0B81EAF0">
      <w:pPr>
        <w:spacing w:after="206" w:line="360" w:lineRule="auto"/>
        <w:jc w:val="both"/>
      </w:pPr>
    </w:p>
    <w:p w14:paraId="74BA3083">
      <w:pPr>
        <w:numPr>
          <w:ilvl w:val="0"/>
          <w:numId w:val="10"/>
        </w:numPr>
        <w:spacing w:after="144" w:line="360" w:lineRule="auto"/>
        <w:ind w:hanging="360"/>
        <w:jc w:val="both"/>
      </w:pPr>
      <w:r>
        <w:rPr>
          <w:rFonts w:ascii="Times New Roman" w:hAnsi="Times New Roman" w:eastAsia="Times New Roman" w:cs="Times New Roman"/>
          <w:sz w:val="24"/>
          <w:szCs w:val="24"/>
        </w:rPr>
        <w:t xml:space="preserve">Evaluate the clustering results using appropriate evaluation metrics. 5 marks </w:t>
      </w:r>
    </w:p>
    <w:p w14:paraId="459321B6">
      <w:pPr>
        <w:pStyle w:val="21"/>
      </w:pPr>
    </w:p>
    <w:p w14:paraId="1A10883A">
      <w:pPr>
        <w:spacing w:after="144" w:line="360" w:lineRule="auto"/>
        <w:jc w:val="both"/>
      </w:pPr>
    </w:p>
    <w:p w14:paraId="2C6F7572">
      <w:pPr>
        <w:spacing w:after="0"/>
        <w:ind w:left="14"/>
      </w:pPr>
      <w:r>
        <w:rPr>
          <w:rFonts w:ascii="Times New Roman" w:hAnsi="Times New Roman" w:eastAsia="Times New Roman" w:cs="Times New Roman"/>
          <w:sz w:val="24"/>
          <w:szCs w:val="24"/>
        </w:rPr>
        <w:t xml:space="preserve"> Link :- </w:t>
      </w:r>
      <w:r>
        <w:fldChar w:fldCharType="begin"/>
      </w:r>
      <w:r>
        <w:instrText xml:space="preserve"> HYPERLINK "https://github.com/aayushsh2003/ML/blob/main/Assignment/ML_Assignment2.ipynb" </w:instrText>
      </w:r>
      <w:r>
        <w:fldChar w:fldCharType="separate"/>
      </w:r>
      <w:r>
        <w:rPr>
          <w:rStyle w:val="12"/>
          <w:rFonts w:ascii="Times New Roman" w:hAnsi="Times New Roman" w:eastAsia="Times New Roman" w:cs="Times New Roman"/>
          <w:sz w:val="24"/>
          <w:szCs w:val="24"/>
        </w:rPr>
        <w:t>https://github.com/aayushsh2003/ML/blob/main/Assignment/ML_Assignment2.ipynb</w:t>
      </w:r>
      <w:r>
        <w:fldChar w:fldCharType="end"/>
      </w:r>
      <w:r>
        <w:drawing>
          <wp:inline distT="0" distB="0" distL="0" distR="0">
            <wp:extent cx="5935980" cy="2908935"/>
            <wp:effectExtent l="0" t="0" r="7620" b="5715"/>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rcRect/>
                    <a:stretch>
                      <a:fillRect/>
                    </a:stretch>
                  </pic:blipFill>
                  <pic:spPr>
                    <a:xfrm>
                      <a:off x="0" y="0"/>
                      <a:ext cx="5935980" cy="2908935"/>
                    </a:xfrm>
                    <a:prstGeom prst="rect">
                      <a:avLst/>
                    </a:prstGeom>
                  </pic:spPr>
                </pic:pic>
              </a:graphicData>
            </a:graphic>
          </wp:inline>
        </w:drawing>
      </w:r>
      <w:r>
        <w:drawing>
          <wp:inline distT="0" distB="0" distL="0" distR="0">
            <wp:extent cx="5935980" cy="3323590"/>
            <wp:effectExtent l="0" t="0" r="7620" b="0"/>
            <wp:docPr id="1027" name="Picture 2"/>
            <wp:cNvGraphicFramePr/>
            <a:graphic xmlns:a="http://schemas.openxmlformats.org/drawingml/2006/main">
              <a:graphicData uri="http://schemas.openxmlformats.org/drawingml/2006/picture">
                <pic:pic xmlns:pic="http://schemas.openxmlformats.org/drawingml/2006/picture">
                  <pic:nvPicPr>
                    <pic:cNvPr id="1027" name="Picture 2"/>
                    <pic:cNvPicPr/>
                  </pic:nvPicPr>
                  <pic:blipFill>
                    <a:blip r:embed="rId7" cstate="print"/>
                    <a:srcRect/>
                    <a:stretch>
                      <a:fillRect/>
                    </a:stretch>
                  </pic:blipFill>
                  <pic:spPr>
                    <a:xfrm>
                      <a:off x="0" y="0"/>
                      <a:ext cx="5935980" cy="3323590"/>
                    </a:xfrm>
                    <a:prstGeom prst="rect">
                      <a:avLst/>
                    </a:prstGeom>
                  </pic:spPr>
                </pic:pic>
              </a:graphicData>
            </a:graphic>
          </wp:inline>
        </w:drawing>
      </w:r>
      <w:r>
        <w:drawing>
          <wp:inline distT="0" distB="0" distL="0" distR="0">
            <wp:extent cx="180975" cy="19050"/>
            <wp:effectExtent l="0" t="0" r="0" b="0"/>
            <wp:docPr id="1028" name="Picture 3"/>
            <wp:cNvGraphicFramePr/>
            <a:graphic xmlns:a="http://schemas.openxmlformats.org/drawingml/2006/main">
              <a:graphicData uri="http://schemas.openxmlformats.org/drawingml/2006/picture">
                <pic:pic xmlns:pic="http://schemas.openxmlformats.org/drawingml/2006/picture">
                  <pic:nvPicPr>
                    <pic:cNvPr id="1028" name="Picture 3"/>
                    <pic:cNvPicPr/>
                  </pic:nvPicPr>
                  <pic:blipFill>
                    <a:blip r:embed="rId8" cstate="print"/>
                    <a:srcRect/>
                    <a:stretch>
                      <a:fillRect/>
                    </a:stretch>
                  </pic:blipFill>
                  <pic:spPr>
                    <a:xfrm>
                      <a:off x="0" y="0"/>
                      <a:ext cx="181000" cy="19053"/>
                    </a:xfrm>
                    <a:prstGeom prst="rect">
                      <a:avLst/>
                    </a:prstGeom>
                  </pic:spPr>
                </pic:pic>
              </a:graphicData>
            </a:graphic>
          </wp:inline>
        </w:drawing>
      </w:r>
      <w:r>
        <w:drawing>
          <wp:inline distT="0" distB="0" distL="0" distR="0">
            <wp:extent cx="5935980" cy="499745"/>
            <wp:effectExtent l="0" t="0" r="7620" b="0"/>
            <wp:docPr id="1029" name="Picture 4"/>
            <wp:cNvGraphicFramePr/>
            <a:graphic xmlns:a="http://schemas.openxmlformats.org/drawingml/2006/main">
              <a:graphicData uri="http://schemas.openxmlformats.org/drawingml/2006/picture">
                <pic:pic xmlns:pic="http://schemas.openxmlformats.org/drawingml/2006/picture">
                  <pic:nvPicPr>
                    <pic:cNvPr id="1029" name="Picture 4"/>
                    <pic:cNvPicPr/>
                  </pic:nvPicPr>
                  <pic:blipFill>
                    <a:blip r:embed="rId9" cstate="print"/>
                    <a:srcRect/>
                    <a:stretch>
                      <a:fillRect/>
                    </a:stretch>
                  </pic:blipFill>
                  <pic:spPr>
                    <a:xfrm>
                      <a:off x="0" y="0"/>
                      <a:ext cx="5935980" cy="500379"/>
                    </a:xfrm>
                    <a:prstGeom prst="rect">
                      <a:avLst/>
                    </a:prstGeom>
                  </pic:spPr>
                </pic:pic>
              </a:graphicData>
            </a:graphic>
          </wp:inline>
        </w:drawing>
      </w:r>
      <w:r>
        <w:drawing>
          <wp:inline distT="0" distB="0" distL="0" distR="0">
            <wp:extent cx="5935980" cy="1940560"/>
            <wp:effectExtent l="0" t="0" r="7620" b="2540"/>
            <wp:docPr id="1030" name="Picture 5"/>
            <wp:cNvGraphicFramePr/>
            <a:graphic xmlns:a="http://schemas.openxmlformats.org/drawingml/2006/main">
              <a:graphicData uri="http://schemas.openxmlformats.org/drawingml/2006/picture">
                <pic:pic xmlns:pic="http://schemas.openxmlformats.org/drawingml/2006/picture">
                  <pic:nvPicPr>
                    <pic:cNvPr id="1030" name="Picture 5"/>
                    <pic:cNvPicPr/>
                  </pic:nvPicPr>
                  <pic:blipFill>
                    <a:blip r:embed="rId10" cstate="print"/>
                    <a:srcRect/>
                    <a:stretch>
                      <a:fillRect/>
                    </a:stretch>
                  </pic:blipFill>
                  <pic:spPr>
                    <a:xfrm>
                      <a:off x="0" y="0"/>
                      <a:ext cx="5935980" cy="1940560"/>
                    </a:xfrm>
                    <a:prstGeom prst="rect">
                      <a:avLst/>
                    </a:prstGeom>
                  </pic:spPr>
                </pic:pic>
              </a:graphicData>
            </a:graphic>
          </wp:inline>
        </w:drawing>
      </w:r>
      <w:r>
        <w:drawing>
          <wp:inline distT="0" distB="0" distL="0" distR="0">
            <wp:extent cx="5935980" cy="3803650"/>
            <wp:effectExtent l="0" t="0" r="7620" b="6350"/>
            <wp:docPr id="1031" name="Picture 6"/>
            <wp:cNvGraphicFramePr/>
            <a:graphic xmlns:a="http://schemas.openxmlformats.org/drawingml/2006/main">
              <a:graphicData uri="http://schemas.openxmlformats.org/drawingml/2006/picture">
                <pic:pic xmlns:pic="http://schemas.openxmlformats.org/drawingml/2006/picture">
                  <pic:nvPicPr>
                    <pic:cNvPr id="1031" name="Picture 6"/>
                    <pic:cNvPicPr/>
                  </pic:nvPicPr>
                  <pic:blipFill>
                    <a:blip r:embed="rId11" cstate="print"/>
                    <a:srcRect/>
                    <a:stretch>
                      <a:fillRect/>
                    </a:stretch>
                  </pic:blipFill>
                  <pic:spPr>
                    <a:xfrm>
                      <a:off x="0" y="0"/>
                      <a:ext cx="5935980" cy="3803650"/>
                    </a:xfrm>
                    <a:prstGeom prst="rect">
                      <a:avLst/>
                    </a:prstGeom>
                  </pic:spPr>
                </pic:pic>
              </a:graphicData>
            </a:graphic>
          </wp:inline>
        </w:drawing>
      </w:r>
      <w:r>
        <w:drawing>
          <wp:inline distT="0" distB="0" distL="0" distR="0">
            <wp:extent cx="5935980" cy="3636645"/>
            <wp:effectExtent l="0" t="0" r="7620" b="1905"/>
            <wp:docPr id="1032" name="Picture 7"/>
            <wp:cNvGraphicFramePr/>
            <a:graphic xmlns:a="http://schemas.openxmlformats.org/drawingml/2006/main">
              <a:graphicData uri="http://schemas.openxmlformats.org/drawingml/2006/picture">
                <pic:pic xmlns:pic="http://schemas.openxmlformats.org/drawingml/2006/picture">
                  <pic:nvPicPr>
                    <pic:cNvPr id="1032" name="Picture 7"/>
                    <pic:cNvPicPr/>
                  </pic:nvPicPr>
                  <pic:blipFill>
                    <a:blip r:embed="rId12" cstate="print"/>
                    <a:srcRect/>
                    <a:stretch>
                      <a:fillRect/>
                    </a:stretch>
                  </pic:blipFill>
                  <pic:spPr>
                    <a:xfrm>
                      <a:off x="0" y="0"/>
                      <a:ext cx="5935980" cy="3636645"/>
                    </a:xfrm>
                    <a:prstGeom prst="rect">
                      <a:avLst/>
                    </a:prstGeom>
                  </pic:spPr>
                </pic:pic>
              </a:graphicData>
            </a:graphic>
          </wp:inline>
        </w:drawing>
      </w:r>
    </w:p>
    <w:sectPr>
      <w:pgSz w:w="12240" w:h="15840"/>
      <w:pgMar w:top="821" w:right="1466" w:bottom="1440" w:left="142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Mangal">
    <w:altName w:val="Segoe Print"/>
    <w:panose1 w:val="02040503050002030202"/>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1469" w:hanging="360"/>
      </w:pPr>
      <w:rPr>
        <w:rFonts w:hint="default" w:ascii="Wingdings" w:hAnsi="Wingdings"/>
      </w:rPr>
    </w:lvl>
    <w:lvl w:ilvl="1" w:tentative="0">
      <w:start w:val="1"/>
      <w:numFmt w:val="bullet"/>
      <w:lvlText w:val="o"/>
      <w:lvlJc w:val="left"/>
      <w:pPr>
        <w:ind w:left="2189" w:hanging="360"/>
      </w:pPr>
      <w:rPr>
        <w:rFonts w:hint="default" w:ascii="Courier New" w:hAnsi="Courier New" w:cs="Courier New"/>
      </w:rPr>
    </w:lvl>
    <w:lvl w:ilvl="2" w:tentative="0">
      <w:start w:val="1"/>
      <w:numFmt w:val="bullet"/>
      <w:lvlText w:val=""/>
      <w:lvlJc w:val="left"/>
      <w:pPr>
        <w:ind w:left="2909" w:hanging="360"/>
      </w:pPr>
      <w:rPr>
        <w:rFonts w:hint="default" w:ascii="Wingdings" w:hAnsi="Wingdings"/>
      </w:rPr>
    </w:lvl>
    <w:lvl w:ilvl="3" w:tentative="0">
      <w:start w:val="1"/>
      <w:numFmt w:val="bullet"/>
      <w:lvlText w:val=""/>
      <w:lvlJc w:val="left"/>
      <w:pPr>
        <w:ind w:left="3629" w:hanging="360"/>
      </w:pPr>
      <w:rPr>
        <w:rFonts w:hint="default" w:ascii="Symbol" w:hAnsi="Symbol"/>
      </w:rPr>
    </w:lvl>
    <w:lvl w:ilvl="4" w:tentative="0">
      <w:start w:val="1"/>
      <w:numFmt w:val="bullet"/>
      <w:lvlText w:val="o"/>
      <w:lvlJc w:val="left"/>
      <w:pPr>
        <w:ind w:left="4349" w:hanging="360"/>
      </w:pPr>
      <w:rPr>
        <w:rFonts w:hint="default" w:ascii="Courier New" w:hAnsi="Courier New" w:cs="Courier New"/>
      </w:rPr>
    </w:lvl>
    <w:lvl w:ilvl="5" w:tentative="0">
      <w:start w:val="1"/>
      <w:numFmt w:val="bullet"/>
      <w:lvlText w:val=""/>
      <w:lvlJc w:val="left"/>
      <w:pPr>
        <w:ind w:left="5069" w:hanging="360"/>
      </w:pPr>
      <w:rPr>
        <w:rFonts w:hint="default" w:ascii="Wingdings" w:hAnsi="Wingdings"/>
      </w:rPr>
    </w:lvl>
    <w:lvl w:ilvl="6" w:tentative="0">
      <w:start w:val="1"/>
      <w:numFmt w:val="bullet"/>
      <w:lvlText w:val=""/>
      <w:lvlJc w:val="left"/>
      <w:pPr>
        <w:ind w:left="5789" w:hanging="360"/>
      </w:pPr>
      <w:rPr>
        <w:rFonts w:hint="default" w:ascii="Symbol" w:hAnsi="Symbol"/>
      </w:rPr>
    </w:lvl>
    <w:lvl w:ilvl="7" w:tentative="0">
      <w:start w:val="1"/>
      <w:numFmt w:val="bullet"/>
      <w:lvlText w:val="o"/>
      <w:lvlJc w:val="left"/>
      <w:pPr>
        <w:ind w:left="6509" w:hanging="360"/>
      </w:pPr>
      <w:rPr>
        <w:rFonts w:hint="default" w:ascii="Courier New" w:hAnsi="Courier New" w:cs="Courier New"/>
      </w:rPr>
    </w:lvl>
    <w:lvl w:ilvl="8" w:tentative="0">
      <w:start w:val="1"/>
      <w:numFmt w:val="bullet"/>
      <w:lvlText w:val=""/>
      <w:lvlJc w:val="left"/>
      <w:pPr>
        <w:ind w:left="7229"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1469" w:hanging="360"/>
      </w:pPr>
      <w:rPr>
        <w:rFonts w:hint="default" w:ascii="Wingdings" w:hAnsi="Wingdings"/>
      </w:rPr>
    </w:lvl>
    <w:lvl w:ilvl="1" w:tentative="0">
      <w:start w:val="1"/>
      <w:numFmt w:val="bullet"/>
      <w:lvlText w:val="o"/>
      <w:lvlJc w:val="left"/>
      <w:pPr>
        <w:ind w:left="2189" w:hanging="360"/>
      </w:pPr>
      <w:rPr>
        <w:rFonts w:hint="default" w:ascii="Courier New" w:hAnsi="Courier New" w:cs="Courier New"/>
      </w:rPr>
    </w:lvl>
    <w:lvl w:ilvl="2" w:tentative="0">
      <w:start w:val="1"/>
      <w:numFmt w:val="bullet"/>
      <w:lvlText w:val=""/>
      <w:lvlJc w:val="left"/>
      <w:pPr>
        <w:ind w:left="2909" w:hanging="360"/>
      </w:pPr>
      <w:rPr>
        <w:rFonts w:hint="default" w:ascii="Wingdings" w:hAnsi="Wingdings"/>
      </w:rPr>
    </w:lvl>
    <w:lvl w:ilvl="3" w:tentative="0">
      <w:start w:val="1"/>
      <w:numFmt w:val="bullet"/>
      <w:lvlText w:val=""/>
      <w:lvlJc w:val="left"/>
      <w:pPr>
        <w:ind w:left="3629" w:hanging="360"/>
      </w:pPr>
      <w:rPr>
        <w:rFonts w:hint="default" w:ascii="Symbol" w:hAnsi="Symbol"/>
      </w:rPr>
    </w:lvl>
    <w:lvl w:ilvl="4" w:tentative="0">
      <w:start w:val="1"/>
      <w:numFmt w:val="bullet"/>
      <w:lvlText w:val="o"/>
      <w:lvlJc w:val="left"/>
      <w:pPr>
        <w:ind w:left="4349" w:hanging="360"/>
      </w:pPr>
      <w:rPr>
        <w:rFonts w:hint="default" w:ascii="Courier New" w:hAnsi="Courier New" w:cs="Courier New"/>
      </w:rPr>
    </w:lvl>
    <w:lvl w:ilvl="5" w:tentative="0">
      <w:start w:val="1"/>
      <w:numFmt w:val="bullet"/>
      <w:lvlText w:val=""/>
      <w:lvlJc w:val="left"/>
      <w:pPr>
        <w:ind w:left="5069" w:hanging="360"/>
      </w:pPr>
      <w:rPr>
        <w:rFonts w:hint="default" w:ascii="Wingdings" w:hAnsi="Wingdings"/>
      </w:rPr>
    </w:lvl>
    <w:lvl w:ilvl="6" w:tentative="0">
      <w:start w:val="1"/>
      <w:numFmt w:val="bullet"/>
      <w:lvlText w:val=""/>
      <w:lvlJc w:val="left"/>
      <w:pPr>
        <w:ind w:left="5789" w:hanging="360"/>
      </w:pPr>
      <w:rPr>
        <w:rFonts w:hint="default" w:ascii="Symbol" w:hAnsi="Symbol"/>
      </w:rPr>
    </w:lvl>
    <w:lvl w:ilvl="7" w:tentative="0">
      <w:start w:val="1"/>
      <w:numFmt w:val="bullet"/>
      <w:lvlText w:val="o"/>
      <w:lvlJc w:val="left"/>
      <w:pPr>
        <w:ind w:left="6509" w:hanging="360"/>
      </w:pPr>
      <w:rPr>
        <w:rFonts w:hint="default" w:ascii="Courier New" w:hAnsi="Courier New" w:cs="Courier New"/>
      </w:rPr>
    </w:lvl>
    <w:lvl w:ilvl="8" w:tentative="0">
      <w:start w:val="1"/>
      <w:numFmt w:val="bullet"/>
      <w:lvlText w:val=""/>
      <w:lvlJc w:val="left"/>
      <w:pPr>
        <w:ind w:left="7229" w:hanging="360"/>
      </w:pPr>
      <w:rPr>
        <w:rFonts w:hint="default" w:ascii="Wingdings" w:hAnsi="Wingdings"/>
      </w:rPr>
    </w:lvl>
  </w:abstractNum>
  <w:abstractNum w:abstractNumId="2">
    <w:nsid w:val="00000007"/>
    <w:multiLevelType w:val="multilevel"/>
    <w:tmpl w:val="00000007"/>
    <w:lvl w:ilvl="0" w:tentative="0">
      <w:start w:val="1"/>
      <w:numFmt w:val="decimal"/>
      <w:lvlText w:val="%1."/>
      <w:lvlJc w:val="left"/>
      <w:pPr>
        <w:ind w:left="719" w:hanging="719"/>
      </w:pPr>
      <w:rPr>
        <w:rFonts w:ascii="Times New Roman" w:hAnsi="Times New Roman" w:eastAsia="Times New Roman" w:cs="Times New Roman"/>
        <w:b w:val="0"/>
        <w:i w:val="0"/>
        <w:color w:val="000000"/>
        <w:sz w:val="24"/>
        <w:szCs w:val="24"/>
        <w:u w:val="none"/>
        <w:shd w:val="clear" w:color="auto" w:fill="auto"/>
        <w:vertAlign w:val="baseline"/>
      </w:rPr>
    </w:lvl>
    <w:lvl w:ilvl="1" w:tentative="0">
      <w:start w:val="1"/>
      <w:numFmt w:val="lowerLetter"/>
      <w:lvlText w:val="%2"/>
      <w:lvlJc w:val="left"/>
      <w:pPr>
        <w:ind w:left="1454" w:hanging="1454"/>
      </w:pPr>
      <w:rPr>
        <w:rFonts w:ascii="Times New Roman" w:hAnsi="Times New Roman" w:eastAsia="Times New Roman" w:cs="Times New Roman"/>
        <w:b w:val="0"/>
        <w:i w:val="0"/>
        <w:color w:val="000000"/>
        <w:sz w:val="24"/>
        <w:szCs w:val="24"/>
        <w:u w:val="none"/>
        <w:shd w:val="clear" w:color="auto" w:fill="auto"/>
        <w:vertAlign w:val="baseline"/>
      </w:rPr>
    </w:lvl>
    <w:lvl w:ilvl="2" w:tentative="0">
      <w:start w:val="1"/>
      <w:numFmt w:val="lowerRoman"/>
      <w:lvlText w:val="%3"/>
      <w:lvlJc w:val="left"/>
      <w:pPr>
        <w:ind w:left="2174" w:hanging="2174"/>
      </w:pPr>
      <w:rPr>
        <w:rFonts w:ascii="Times New Roman" w:hAnsi="Times New Roman" w:eastAsia="Times New Roman" w:cs="Times New Roman"/>
        <w:b w:val="0"/>
        <w:i w:val="0"/>
        <w:color w:val="000000"/>
        <w:sz w:val="24"/>
        <w:szCs w:val="24"/>
        <w:u w:val="none"/>
        <w:shd w:val="clear" w:color="auto" w:fill="auto"/>
        <w:vertAlign w:val="baseline"/>
      </w:rPr>
    </w:lvl>
    <w:lvl w:ilvl="3" w:tentative="0">
      <w:start w:val="1"/>
      <w:numFmt w:val="decimal"/>
      <w:lvlText w:val="%4"/>
      <w:lvlJc w:val="left"/>
      <w:pPr>
        <w:ind w:left="2894" w:hanging="2894"/>
      </w:pPr>
      <w:rPr>
        <w:rFonts w:ascii="Times New Roman" w:hAnsi="Times New Roman" w:eastAsia="Times New Roman" w:cs="Times New Roman"/>
        <w:b w:val="0"/>
        <w:i w:val="0"/>
        <w:color w:val="000000"/>
        <w:sz w:val="24"/>
        <w:szCs w:val="24"/>
        <w:u w:val="none"/>
        <w:shd w:val="clear" w:color="auto" w:fill="auto"/>
        <w:vertAlign w:val="baseline"/>
      </w:rPr>
    </w:lvl>
    <w:lvl w:ilvl="4" w:tentative="0">
      <w:start w:val="1"/>
      <w:numFmt w:val="lowerLetter"/>
      <w:lvlText w:val="%5"/>
      <w:lvlJc w:val="left"/>
      <w:pPr>
        <w:ind w:left="3614" w:hanging="3614"/>
      </w:pPr>
      <w:rPr>
        <w:rFonts w:ascii="Times New Roman" w:hAnsi="Times New Roman" w:eastAsia="Times New Roman" w:cs="Times New Roman"/>
        <w:b w:val="0"/>
        <w:i w:val="0"/>
        <w:color w:val="000000"/>
        <w:sz w:val="24"/>
        <w:szCs w:val="24"/>
        <w:u w:val="none"/>
        <w:shd w:val="clear" w:color="auto" w:fill="auto"/>
        <w:vertAlign w:val="baseline"/>
      </w:rPr>
    </w:lvl>
    <w:lvl w:ilvl="5" w:tentative="0">
      <w:start w:val="1"/>
      <w:numFmt w:val="lowerRoman"/>
      <w:lvlText w:val="%6"/>
      <w:lvlJc w:val="left"/>
      <w:pPr>
        <w:ind w:left="4334" w:hanging="4334"/>
      </w:pPr>
      <w:rPr>
        <w:rFonts w:ascii="Times New Roman" w:hAnsi="Times New Roman" w:eastAsia="Times New Roman" w:cs="Times New Roman"/>
        <w:b w:val="0"/>
        <w:i w:val="0"/>
        <w:color w:val="000000"/>
        <w:sz w:val="24"/>
        <w:szCs w:val="24"/>
        <w:u w:val="none"/>
        <w:shd w:val="clear" w:color="auto" w:fill="auto"/>
        <w:vertAlign w:val="baseline"/>
      </w:rPr>
    </w:lvl>
    <w:lvl w:ilvl="6" w:tentative="0">
      <w:start w:val="1"/>
      <w:numFmt w:val="decimal"/>
      <w:lvlText w:val="%7"/>
      <w:lvlJc w:val="left"/>
      <w:pPr>
        <w:ind w:left="5054" w:hanging="5054"/>
      </w:pPr>
      <w:rPr>
        <w:rFonts w:ascii="Times New Roman" w:hAnsi="Times New Roman" w:eastAsia="Times New Roman" w:cs="Times New Roman"/>
        <w:b w:val="0"/>
        <w:i w:val="0"/>
        <w:color w:val="000000"/>
        <w:sz w:val="24"/>
        <w:szCs w:val="24"/>
        <w:u w:val="none"/>
        <w:shd w:val="clear" w:color="auto" w:fill="auto"/>
        <w:vertAlign w:val="baseline"/>
      </w:rPr>
    </w:lvl>
    <w:lvl w:ilvl="7" w:tentative="0">
      <w:start w:val="1"/>
      <w:numFmt w:val="lowerLetter"/>
      <w:lvlText w:val="%8"/>
      <w:lvlJc w:val="left"/>
      <w:pPr>
        <w:ind w:left="5774" w:hanging="5774"/>
      </w:pPr>
      <w:rPr>
        <w:rFonts w:ascii="Times New Roman" w:hAnsi="Times New Roman" w:eastAsia="Times New Roman" w:cs="Times New Roman"/>
        <w:b w:val="0"/>
        <w:i w:val="0"/>
        <w:color w:val="000000"/>
        <w:sz w:val="24"/>
        <w:szCs w:val="24"/>
        <w:u w:val="none"/>
        <w:shd w:val="clear" w:color="auto" w:fill="auto"/>
        <w:vertAlign w:val="baseline"/>
      </w:rPr>
    </w:lvl>
    <w:lvl w:ilvl="8" w:tentative="0">
      <w:start w:val="1"/>
      <w:numFmt w:val="lowerRoman"/>
      <w:lvlText w:val="%9"/>
      <w:lvlJc w:val="left"/>
      <w:pPr>
        <w:ind w:left="6494" w:hanging="6494"/>
      </w:pPr>
      <w:rPr>
        <w:rFonts w:ascii="Times New Roman" w:hAnsi="Times New Roman" w:eastAsia="Times New Roman" w:cs="Times New Roman"/>
        <w:b w:val="0"/>
        <w:i w:val="0"/>
        <w:color w:val="000000"/>
        <w:sz w:val="24"/>
        <w:szCs w:val="24"/>
        <w:u w:val="none"/>
        <w:shd w:val="clear" w:color="auto" w:fill="auto"/>
        <w:vertAlign w:val="baseline"/>
      </w:rPr>
    </w:lvl>
  </w:abstractNum>
  <w:abstractNum w:abstractNumId="3">
    <w:nsid w:val="00000008"/>
    <w:multiLevelType w:val="multilevel"/>
    <w:tmpl w:val="00000008"/>
    <w:lvl w:ilvl="0" w:tentative="0">
      <w:start w:val="1"/>
      <w:numFmt w:val="bullet"/>
      <w:lvlText w:val=""/>
      <w:lvlJc w:val="left"/>
      <w:pPr>
        <w:ind w:left="1469" w:hanging="360"/>
      </w:pPr>
      <w:rPr>
        <w:rFonts w:hint="default" w:ascii="Wingdings" w:hAnsi="Wingdings"/>
      </w:rPr>
    </w:lvl>
    <w:lvl w:ilvl="1" w:tentative="0">
      <w:start w:val="1"/>
      <w:numFmt w:val="bullet"/>
      <w:lvlText w:val="o"/>
      <w:lvlJc w:val="left"/>
      <w:pPr>
        <w:ind w:left="2189" w:hanging="360"/>
      </w:pPr>
      <w:rPr>
        <w:rFonts w:hint="default" w:ascii="Courier New" w:hAnsi="Courier New" w:cs="Courier New"/>
      </w:rPr>
    </w:lvl>
    <w:lvl w:ilvl="2" w:tentative="0">
      <w:start w:val="1"/>
      <w:numFmt w:val="bullet"/>
      <w:lvlText w:val=""/>
      <w:lvlJc w:val="left"/>
      <w:pPr>
        <w:ind w:left="2909" w:hanging="360"/>
      </w:pPr>
      <w:rPr>
        <w:rFonts w:hint="default" w:ascii="Wingdings" w:hAnsi="Wingdings"/>
      </w:rPr>
    </w:lvl>
    <w:lvl w:ilvl="3" w:tentative="0">
      <w:start w:val="1"/>
      <w:numFmt w:val="bullet"/>
      <w:lvlText w:val=""/>
      <w:lvlJc w:val="left"/>
      <w:pPr>
        <w:ind w:left="3629" w:hanging="360"/>
      </w:pPr>
      <w:rPr>
        <w:rFonts w:hint="default" w:ascii="Symbol" w:hAnsi="Symbol"/>
      </w:rPr>
    </w:lvl>
    <w:lvl w:ilvl="4" w:tentative="0">
      <w:start w:val="1"/>
      <w:numFmt w:val="bullet"/>
      <w:lvlText w:val="o"/>
      <w:lvlJc w:val="left"/>
      <w:pPr>
        <w:ind w:left="4349" w:hanging="360"/>
      </w:pPr>
      <w:rPr>
        <w:rFonts w:hint="default" w:ascii="Courier New" w:hAnsi="Courier New" w:cs="Courier New"/>
      </w:rPr>
    </w:lvl>
    <w:lvl w:ilvl="5" w:tentative="0">
      <w:start w:val="1"/>
      <w:numFmt w:val="bullet"/>
      <w:lvlText w:val=""/>
      <w:lvlJc w:val="left"/>
      <w:pPr>
        <w:ind w:left="5069" w:hanging="360"/>
      </w:pPr>
      <w:rPr>
        <w:rFonts w:hint="default" w:ascii="Wingdings" w:hAnsi="Wingdings"/>
      </w:rPr>
    </w:lvl>
    <w:lvl w:ilvl="6" w:tentative="0">
      <w:start w:val="1"/>
      <w:numFmt w:val="bullet"/>
      <w:lvlText w:val=""/>
      <w:lvlJc w:val="left"/>
      <w:pPr>
        <w:ind w:left="5789" w:hanging="360"/>
      </w:pPr>
      <w:rPr>
        <w:rFonts w:hint="default" w:ascii="Symbol" w:hAnsi="Symbol"/>
      </w:rPr>
    </w:lvl>
    <w:lvl w:ilvl="7" w:tentative="0">
      <w:start w:val="1"/>
      <w:numFmt w:val="bullet"/>
      <w:lvlText w:val="o"/>
      <w:lvlJc w:val="left"/>
      <w:pPr>
        <w:ind w:left="6509" w:hanging="360"/>
      </w:pPr>
      <w:rPr>
        <w:rFonts w:hint="default" w:ascii="Courier New" w:hAnsi="Courier New" w:cs="Courier New"/>
      </w:rPr>
    </w:lvl>
    <w:lvl w:ilvl="8" w:tentative="0">
      <w:start w:val="1"/>
      <w:numFmt w:val="bullet"/>
      <w:lvlText w:val=""/>
      <w:lvlJc w:val="left"/>
      <w:pPr>
        <w:ind w:left="7229" w:hanging="360"/>
      </w:pPr>
      <w:rPr>
        <w:rFonts w:hint="default" w:ascii="Wingdings" w:hAnsi="Wingdings"/>
      </w:rPr>
    </w:lvl>
  </w:abstractNum>
  <w:abstractNum w:abstractNumId="4">
    <w:nsid w:val="00000009"/>
    <w:multiLevelType w:val="multilevel"/>
    <w:tmpl w:val="00000009"/>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000000A"/>
    <w:multiLevelType w:val="multilevel"/>
    <w:tmpl w:val="0000000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000000B"/>
    <w:multiLevelType w:val="multilevel"/>
    <w:tmpl w:val="0000000B"/>
    <w:lvl w:ilvl="0" w:tentative="0">
      <w:start w:val="1"/>
      <w:numFmt w:val="bullet"/>
      <w:lvlText w:val=""/>
      <w:lvlJc w:val="left"/>
      <w:pPr>
        <w:ind w:left="1469" w:hanging="360"/>
      </w:pPr>
      <w:rPr>
        <w:rFonts w:hint="default" w:ascii="Wingdings" w:hAnsi="Wingdings"/>
      </w:rPr>
    </w:lvl>
    <w:lvl w:ilvl="1" w:tentative="0">
      <w:start w:val="1"/>
      <w:numFmt w:val="bullet"/>
      <w:lvlText w:val="o"/>
      <w:lvlJc w:val="left"/>
      <w:pPr>
        <w:ind w:left="2189" w:hanging="360"/>
      </w:pPr>
      <w:rPr>
        <w:rFonts w:hint="default" w:ascii="Courier New" w:hAnsi="Courier New" w:cs="Courier New"/>
      </w:rPr>
    </w:lvl>
    <w:lvl w:ilvl="2" w:tentative="0">
      <w:start w:val="1"/>
      <w:numFmt w:val="bullet"/>
      <w:lvlText w:val=""/>
      <w:lvlJc w:val="left"/>
      <w:pPr>
        <w:ind w:left="2909" w:hanging="360"/>
      </w:pPr>
      <w:rPr>
        <w:rFonts w:hint="default" w:ascii="Wingdings" w:hAnsi="Wingdings"/>
      </w:rPr>
    </w:lvl>
    <w:lvl w:ilvl="3" w:tentative="0">
      <w:start w:val="1"/>
      <w:numFmt w:val="bullet"/>
      <w:lvlText w:val=""/>
      <w:lvlJc w:val="left"/>
      <w:pPr>
        <w:ind w:left="3629" w:hanging="360"/>
      </w:pPr>
      <w:rPr>
        <w:rFonts w:hint="default" w:ascii="Symbol" w:hAnsi="Symbol"/>
      </w:rPr>
    </w:lvl>
    <w:lvl w:ilvl="4" w:tentative="0">
      <w:start w:val="1"/>
      <w:numFmt w:val="bullet"/>
      <w:lvlText w:val="o"/>
      <w:lvlJc w:val="left"/>
      <w:pPr>
        <w:ind w:left="4349" w:hanging="360"/>
      </w:pPr>
      <w:rPr>
        <w:rFonts w:hint="default" w:ascii="Courier New" w:hAnsi="Courier New" w:cs="Courier New"/>
      </w:rPr>
    </w:lvl>
    <w:lvl w:ilvl="5" w:tentative="0">
      <w:start w:val="1"/>
      <w:numFmt w:val="bullet"/>
      <w:lvlText w:val=""/>
      <w:lvlJc w:val="left"/>
      <w:pPr>
        <w:ind w:left="5069" w:hanging="360"/>
      </w:pPr>
      <w:rPr>
        <w:rFonts w:hint="default" w:ascii="Wingdings" w:hAnsi="Wingdings"/>
      </w:rPr>
    </w:lvl>
    <w:lvl w:ilvl="6" w:tentative="0">
      <w:start w:val="1"/>
      <w:numFmt w:val="bullet"/>
      <w:lvlText w:val=""/>
      <w:lvlJc w:val="left"/>
      <w:pPr>
        <w:ind w:left="5789" w:hanging="360"/>
      </w:pPr>
      <w:rPr>
        <w:rFonts w:hint="default" w:ascii="Symbol" w:hAnsi="Symbol"/>
      </w:rPr>
    </w:lvl>
    <w:lvl w:ilvl="7" w:tentative="0">
      <w:start w:val="1"/>
      <w:numFmt w:val="bullet"/>
      <w:lvlText w:val="o"/>
      <w:lvlJc w:val="left"/>
      <w:pPr>
        <w:ind w:left="6509" w:hanging="360"/>
      </w:pPr>
      <w:rPr>
        <w:rFonts w:hint="default" w:ascii="Courier New" w:hAnsi="Courier New" w:cs="Courier New"/>
      </w:rPr>
    </w:lvl>
    <w:lvl w:ilvl="8" w:tentative="0">
      <w:start w:val="1"/>
      <w:numFmt w:val="bullet"/>
      <w:lvlText w:val=""/>
      <w:lvlJc w:val="left"/>
      <w:pPr>
        <w:ind w:left="7229" w:hanging="360"/>
      </w:pPr>
      <w:rPr>
        <w:rFonts w:hint="default" w:ascii="Wingdings" w:hAnsi="Wingdings"/>
      </w:rPr>
    </w:lvl>
  </w:abstractNum>
  <w:abstractNum w:abstractNumId="7">
    <w:nsid w:val="0000000E"/>
    <w:multiLevelType w:val="multilevel"/>
    <w:tmpl w:val="0000000E"/>
    <w:lvl w:ilvl="0" w:tentative="0">
      <w:start w:val="1"/>
      <w:numFmt w:val="lowerRoman"/>
      <w:lvlText w:val="(%1)"/>
      <w:lvlJc w:val="left"/>
      <w:pPr>
        <w:ind w:left="809" w:hanging="720"/>
      </w:pPr>
      <w:rPr>
        <w:rFonts w:hint="default"/>
        <w:b/>
      </w:rPr>
    </w:lvl>
    <w:lvl w:ilvl="1" w:tentative="0">
      <w:start w:val="1"/>
      <w:numFmt w:val="lowerLetter"/>
      <w:lvlText w:val="%2."/>
      <w:lvlJc w:val="left"/>
      <w:pPr>
        <w:ind w:left="1169" w:hanging="360"/>
      </w:pPr>
    </w:lvl>
    <w:lvl w:ilvl="2" w:tentative="0">
      <w:start w:val="1"/>
      <w:numFmt w:val="lowerRoman"/>
      <w:lvlText w:val="%3."/>
      <w:lvlJc w:val="right"/>
      <w:pPr>
        <w:ind w:left="1889" w:hanging="180"/>
      </w:pPr>
    </w:lvl>
    <w:lvl w:ilvl="3" w:tentative="0">
      <w:start w:val="1"/>
      <w:numFmt w:val="decimal"/>
      <w:lvlText w:val="%4."/>
      <w:lvlJc w:val="left"/>
      <w:pPr>
        <w:ind w:left="2609" w:hanging="360"/>
      </w:pPr>
    </w:lvl>
    <w:lvl w:ilvl="4" w:tentative="0">
      <w:start w:val="1"/>
      <w:numFmt w:val="lowerLetter"/>
      <w:lvlText w:val="%5."/>
      <w:lvlJc w:val="left"/>
      <w:pPr>
        <w:ind w:left="3329" w:hanging="360"/>
      </w:pPr>
    </w:lvl>
    <w:lvl w:ilvl="5" w:tentative="0">
      <w:start w:val="1"/>
      <w:numFmt w:val="lowerRoman"/>
      <w:lvlText w:val="%6."/>
      <w:lvlJc w:val="right"/>
      <w:pPr>
        <w:ind w:left="4049" w:hanging="180"/>
      </w:pPr>
    </w:lvl>
    <w:lvl w:ilvl="6" w:tentative="0">
      <w:start w:val="1"/>
      <w:numFmt w:val="decimal"/>
      <w:lvlText w:val="%7."/>
      <w:lvlJc w:val="left"/>
      <w:pPr>
        <w:ind w:left="4769" w:hanging="360"/>
      </w:pPr>
    </w:lvl>
    <w:lvl w:ilvl="7" w:tentative="0">
      <w:start w:val="1"/>
      <w:numFmt w:val="lowerLetter"/>
      <w:lvlText w:val="%8."/>
      <w:lvlJc w:val="left"/>
      <w:pPr>
        <w:ind w:left="5489" w:hanging="360"/>
      </w:pPr>
    </w:lvl>
    <w:lvl w:ilvl="8" w:tentative="0">
      <w:start w:val="1"/>
      <w:numFmt w:val="lowerRoman"/>
      <w:lvlText w:val="%9."/>
      <w:lvlJc w:val="right"/>
      <w:pPr>
        <w:ind w:left="6209" w:hanging="180"/>
      </w:pPr>
    </w:lvl>
  </w:abstractNum>
  <w:abstractNum w:abstractNumId="8">
    <w:nsid w:val="00000010"/>
    <w:multiLevelType w:val="multilevel"/>
    <w:tmpl w:val="00000010"/>
    <w:lvl w:ilvl="0" w:tentative="0">
      <w:start w:val="1"/>
      <w:numFmt w:val="lowerRoman"/>
      <w:lvlText w:val="(%1)"/>
      <w:lvlJc w:val="left"/>
      <w:pPr>
        <w:ind w:left="749" w:hanging="720"/>
      </w:pPr>
      <w:rPr>
        <w:rFonts w:hint="default"/>
      </w:rPr>
    </w:lvl>
    <w:lvl w:ilvl="1" w:tentative="0">
      <w:start w:val="1"/>
      <w:numFmt w:val="lowerLetter"/>
      <w:lvlText w:val="%2."/>
      <w:lvlJc w:val="left"/>
      <w:pPr>
        <w:ind w:left="1109" w:hanging="360"/>
      </w:pPr>
    </w:lvl>
    <w:lvl w:ilvl="2" w:tentative="0">
      <w:start w:val="1"/>
      <w:numFmt w:val="lowerRoman"/>
      <w:lvlText w:val="%3."/>
      <w:lvlJc w:val="right"/>
      <w:pPr>
        <w:ind w:left="1829" w:hanging="180"/>
      </w:pPr>
    </w:lvl>
    <w:lvl w:ilvl="3" w:tentative="0">
      <w:start w:val="1"/>
      <w:numFmt w:val="decimal"/>
      <w:lvlText w:val="%4."/>
      <w:lvlJc w:val="left"/>
      <w:pPr>
        <w:ind w:left="2549" w:hanging="360"/>
      </w:pPr>
    </w:lvl>
    <w:lvl w:ilvl="4" w:tentative="0">
      <w:start w:val="1"/>
      <w:numFmt w:val="lowerLetter"/>
      <w:lvlText w:val="%5."/>
      <w:lvlJc w:val="left"/>
      <w:pPr>
        <w:ind w:left="3269" w:hanging="360"/>
      </w:pPr>
    </w:lvl>
    <w:lvl w:ilvl="5" w:tentative="0">
      <w:start w:val="1"/>
      <w:numFmt w:val="lowerRoman"/>
      <w:lvlText w:val="%6."/>
      <w:lvlJc w:val="right"/>
      <w:pPr>
        <w:ind w:left="3989" w:hanging="180"/>
      </w:pPr>
    </w:lvl>
    <w:lvl w:ilvl="6" w:tentative="0">
      <w:start w:val="1"/>
      <w:numFmt w:val="decimal"/>
      <w:lvlText w:val="%7."/>
      <w:lvlJc w:val="left"/>
      <w:pPr>
        <w:ind w:left="4709" w:hanging="360"/>
      </w:pPr>
    </w:lvl>
    <w:lvl w:ilvl="7" w:tentative="0">
      <w:start w:val="1"/>
      <w:numFmt w:val="lowerLetter"/>
      <w:lvlText w:val="%8."/>
      <w:lvlJc w:val="left"/>
      <w:pPr>
        <w:ind w:left="5429" w:hanging="360"/>
      </w:pPr>
    </w:lvl>
    <w:lvl w:ilvl="8" w:tentative="0">
      <w:start w:val="1"/>
      <w:numFmt w:val="lowerRoman"/>
      <w:lvlText w:val="%9."/>
      <w:lvlJc w:val="right"/>
      <w:pPr>
        <w:ind w:left="6149" w:hanging="180"/>
      </w:pPr>
    </w:lvl>
  </w:abstractNum>
  <w:abstractNum w:abstractNumId="9">
    <w:nsid w:val="00000011"/>
    <w:multiLevelType w:val="multilevel"/>
    <w:tmpl w:val="00000011"/>
    <w:lvl w:ilvl="0" w:tentative="0">
      <w:start w:val="1"/>
      <w:numFmt w:val="lowerLetter"/>
      <w:lvlText w:val="%1."/>
      <w:lvlJc w:val="left"/>
      <w:pPr>
        <w:ind w:left="749" w:hanging="749"/>
      </w:pPr>
      <w:rPr>
        <w:rFonts w:ascii="Times New Roman" w:hAnsi="Times New Roman" w:eastAsia="Times New Roman" w:cs="Times New Roman"/>
        <w:b w:val="0"/>
        <w:i w:val="0"/>
        <w:color w:val="000000"/>
        <w:sz w:val="24"/>
        <w:szCs w:val="24"/>
        <w:u w:val="none"/>
        <w:shd w:val="clear" w:color="auto" w:fill="auto"/>
        <w:vertAlign w:val="baseline"/>
      </w:rPr>
    </w:lvl>
    <w:lvl w:ilvl="1" w:tentative="0">
      <w:start w:val="1"/>
      <w:numFmt w:val="lowerLetter"/>
      <w:lvlText w:val="%2"/>
      <w:lvlJc w:val="left"/>
      <w:pPr>
        <w:ind w:left="1548" w:hanging="1548"/>
      </w:pPr>
      <w:rPr>
        <w:rFonts w:ascii="Times New Roman" w:hAnsi="Times New Roman" w:eastAsia="Times New Roman" w:cs="Times New Roman"/>
        <w:b w:val="0"/>
        <w:i w:val="0"/>
        <w:color w:val="000000"/>
        <w:sz w:val="24"/>
        <w:szCs w:val="24"/>
        <w:u w:val="none"/>
        <w:shd w:val="clear" w:color="auto" w:fill="auto"/>
        <w:vertAlign w:val="baseline"/>
      </w:rPr>
    </w:lvl>
    <w:lvl w:ilvl="2" w:tentative="0">
      <w:start w:val="1"/>
      <w:numFmt w:val="lowerRoman"/>
      <w:lvlText w:val="%3"/>
      <w:lvlJc w:val="left"/>
      <w:pPr>
        <w:ind w:left="2268" w:hanging="2268"/>
      </w:pPr>
      <w:rPr>
        <w:rFonts w:ascii="Times New Roman" w:hAnsi="Times New Roman" w:eastAsia="Times New Roman" w:cs="Times New Roman"/>
        <w:b w:val="0"/>
        <w:i w:val="0"/>
        <w:color w:val="000000"/>
        <w:sz w:val="24"/>
        <w:szCs w:val="24"/>
        <w:u w:val="none"/>
        <w:shd w:val="clear" w:color="auto" w:fill="auto"/>
        <w:vertAlign w:val="baseline"/>
      </w:rPr>
    </w:lvl>
    <w:lvl w:ilvl="3" w:tentative="0">
      <w:start w:val="1"/>
      <w:numFmt w:val="decimal"/>
      <w:lvlText w:val="%4"/>
      <w:lvlJc w:val="left"/>
      <w:pPr>
        <w:ind w:left="2988" w:hanging="2988"/>
      </w:pPr>
      <w:rPr>
        <w:rFonts w:ascii="Times New Roman" w:hAnsi="Times New Roman" w:eastAsia="Times New Roman" w:cs="Times New Roman"/>
        <w:b w:val="0"/>
        <w:i w:val="0"/>
        <w:color w:val="000000"/>
        <w:sz w:val="24"/>
        <w:szCs w:val="24"/>
        <w:u w:val="none"/>
        <w:shd w:val="clear" w:color="auto" w:fill="auto"/>
        <w:vertAlign w:val="baseline"/>
      </w:rPr>
    </w:lvl>
    <w:lvl w:ilvl="4" w:tentative="0">
      <w:start w:val="1"/>
      <w:numFmt w:val="lowerLetter"/>
      <w:lvlText w:val="%5"/>
      <w:lvlJc w:val="left"/>
      <w:pPr>
        <w:ind w:left="3708" w:hanging="3708"/>
      </w:pPr>
      <w:rPr>
        <w:rFonts w:ascii="Times New Roman" w:hAnsi="Times New Roman" w:eastAsia="Times New Roman" w:cs="Times New Roman"/>
        <w:b w:val="0"/>
        <w:i w:val="0"/>
        <w:color w:val="000000"/>
        <w:sz w:val="24"/>
        <w:szCs w:val="24"/>
        <w:u w:val="none"/>
        <w:shd w:val="clear" w:color="auto" w:fill="auto"/>
        <w:vertAlign w:val="baseline"/>
      </w:rPr>
    </w:lvl>
    <w:lvl w:ilvl="5" w:tentative="0">
      <w:start w:val="1"/>
      <w:numFmt w:val="lowerRoman"/>
      <w:lvlText w:val="%6"/>
      <w:lvlJc w:val="left"/>
      <w:pPr>
        <w:ind w:left="4428" w:hanging="4428"/>
      </w:pPr>
      <w:rPr>
        <w:rFonts w:ascii="Times New Roman" w:hAnsi="Times New Roman" w:eastAsia="Times New Roman" w:cs="Times New Roman"/>
        <w:b w:val="0"/>
        <w:i w:val="0"/>
        <w:color w:val="000000"/>
        <w:sz w:val="24"/>
        <w:szCs w:val="24"/>
        <w:u w:val="none"/>
        <w:shd w:val="clear" w:color="auto" w:fill="auto"/>
        <w:vertAlign w:val="baseline"/>
      </w:rPr>
    </w:lvl>
    <w:lvl w:ilvl="6" w:tentative="0">
      <w:start w:val="1"/>
      <w:numFmt w:val="decimal"/>
      <w:lvlText w:val="%7"/>
      <w:lvlJc w:val="left"/>
      <w:pPr>
        <w:ind w:left="5148" w:hanging="5148"/>
      </w:pPr>
      <w:rPr>
        <w:rFonts w:ascii="Times New Roman" w:hAnsi="Times New Roman" w:eastAsia="Times New Roman" w:cs="Times New Roman"/>
        <w:b w:val="0"/>
        <w:i w:val="0"/>
        <w:color w:val="000000"/>
        <w:sz w:val="24"/>
        <w:szCs w:val="24"/>
        <w:u w:val="none"/>
        <w:shd w:val="clear" w:color="auto" w:fill="auto"/>
        <w:vertAlign w:val="baseline"/>
      </w:rPr>
    </w:lvl>
    <w:lvl w:ilvl="7" w:tentative="0">
      <w:start w:val="1"/>
      <w:numFmt w:val="lowerLetter"/>
      <w:lvlText w:val="%8"/>
      <w:lvlJc w:val="left"/>
      <w:pPr>
        <w:ind w:left="5868" w:hanging="5868"/>
      </w:pPr>
      <w:rPr>
        <w:rFonts w:ascii="Times New Roman" w:hAnsi="Times New Roman" w:eastAsia="Times New Roman" w:cs="Times New Roman"/>
        <w:b w:val="0"/>
        <w:i w:val="0"/>
        <w:color w:val="000000"/>
        <w:sz w:val="24"/>
        <w:szCs w:val="24"/>
        <w:u w:val="none"/>
        <w:shd w:val="clear" w:color="auto" w:fill="auto"/>
        <w:vertAlign w:val="baseline"/>
      </w:rPr>
    </w:lvl>
    <w:lvl w:ilvl="8" w:tentative="0">
      <w:start w:val="1"/>
      <w:numFmt w:val="lowerRoman"/>
      <w:lvlText w:val="%9"/>
      <w:lvlJc w:val="left"/>
      <w:pPr>
        <w:ind w:left="6588" w:hanging="6588"/>
      </w:pPr>
      <w:rPr>
        <w:rFonts w:ascii="Times New Roman" w:hAnsi="Times New Roman" w:eastAsia="Times New Roman" w:cs="Times New Roman"/>
        <w:b w:val="0"/>
        <w:i w:val="0"/>
        <w:color w:val="000000"/>
        <w:sz w:val="24"/>
        <w:szCs w:val="24"/>
        <w:u w:val="none"/>
        <w:shd w:val="clear" w:color="auto" w:fill="auto"/>
        <w:vertAlign w:val="baseline"/>
      </w:rPr>
    </w:lvl>
  </w:abstractNum>
  <w:num w:numId="1">
    <w:abstractNumId w:val="9"/>
  </w:num>
  <w:num w:numId="2">
    <w:abstractNumId w:val="7"/>
  </w:num>
  <w:num w:numId="3">
    <w:abstractNumId w:val="8"/>
  </w:num>
  <w:num w:numId="4">
    <w:abstractNumId w:val="5"/>
  </w:num>
  <w:num w:numId="5">
    <w:abstractNumId w:val="0"/>
  </w:num>
  <w:num w:numId="6">
    <w:abstractNumId w:val="6"/>
  </w:num>
  <w:num w:numId="7">
    <w:abstractNumId w:val="3"/>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C237E2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hi-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qFormat/>
    <w:uiPriority w:val="9"/>
    <w:pPr>
      <w:keepNext/>
      <w:keepLines/>
      <w:spacing w:before="360" w:after="80"/>
      <w:outlineLvl w:val="1"/>
    </w:pPr>
    <w:rPr>
      <w:b/>
      <w:sz w:val="36"/>
      <w:szCs w:val="36"/>
    </w:rPr>
  </w:style>
  <w:style w:type="paragraph" w:styleId="4">
    <w:name w:val="heading 3"/>
    <w:basedOn w:val="1"/>
    <w:next w:val="1"/>
    <w:qFormat/>
    <w:uiPriority w:val="9"/>
    <w:pPr>
      <w:keepNext/>
      <w:keepLines/>
      <w:spacing w:before="280" w:after="80"/>
      <w:outlineLvl w:val="2"/>
    </w:pPr>
    <w:rPr>
      <w:b/>
      <w:sz w:val="28"/>
      <w:szCs w:val="28"/>
    </w:rPr>
  </w:style>
  <w:style w:type="paragraph" w:styleId="5">
    <w:name w:val="heading 4"/>
    <w:basedOn w:val="1"/>
    <w:next w:val="1"/>
    <w:qFormat/>
    <w:uiPriority w:val="9"/>
    <w:pPr>
      <w:keepNext/>
      <w:keepLines/>
      <w:spacing w:before="240" w:after="40"/>
      <w:outlineLvl w:val="3"/>
    </w:pPr>
    <w:rPr>
      <w:b/>
      <w:sz w:val="24"/>
      <w:szCs w:val="24"/>
    </w:rPr>
  </w:style>
  <w:style w:type="paragraph" w:styleId="6">
    <w:name w:val="heading 5"/>
    <w:basedOn w:val="1"/>
    <w:next w:val="1"/>
    <w:qFormat/>
    <w:uiPriority w:val="9"/>
    <w:pPr>
      <w:keepNext/>
      <w:keepLines/>
      <w:spacing w:before="220" w:after="40"/>
      <w:outlineLvl w:val="4"/>
    </w:pPr>
    <w:rPr>
      <w:b/>
    </w:rPr>
  </w:style>
  <w:style w:type="paragraph" w:styleId="7">
    <w:name w:val="heading 6"/>
    <w:basedOn w:val="1"/>
    <w:next w:val="1"/>
    <w:qFormat/>
    <w:uiPriority w:val="9"/>
    <w:pPr>
      <w:keepNext/>
      <w:keepLines/>
      <w:spacing w:before="200" w:after="40"/>
      <w:outlineLvl w:val="5"/>
    </w:pPr>
    <w:rPr>
      <w:b/>
      <w:sz w:val="20"/>
      <w:szCs w:val="20"/>
    </w:rPr>
  </w:style>
  <w:style w:type="character" w:default="1" w:styleId="8">
    <w:name w:val="Default Paragraph Font"/>
    <w:uiPriority w:val="1"/>
  </w:style>
  <w:style w:type="table" w:default="1" w:styleId="9">
    <w:name w:val="Normal Table"/>
    <w:uiPriority w:val="99"/>
    <w:tblPr>
      <w:tblCellMar>
        <w:top w:w="0" w:type="dxa"/>
        <w:left w:w="108" w:type="dxa"/>
        <w:bottom w:w="0" w:type="dxa"/>
        <w:right w:w="108" w:type="dxa"/>
      </w:tblCellMar>
    </w:tblPr>
  </w:style>
  <w:style w:type="character" w:styleId="10">
    <w:name w:val="FollowedHyperlink"/>
    <w:basedOn w:val="8"/>
    <w:uiPriority w:val="99"/>
    <w:rPr>
      <w:color w:val="800080"/>
      <w:u w:val="single"/>
    </w:rPr>
  </w:style>
  <w:style w:type="paragraph" w:styleId="11">
    <w:name w:val="HTML Preformatted"/>
    <w:basedOn w:val="1"/>
    <w:link w:val="20"/>
    <w:uiPriority w:val="99"/>
    <w:pPr>
      <w:spacing w:after="0" w:line="240" w:lineRule="auto"/>
    </w:pPr>
    <w:rPr>
      <w:rFonts w:ascii="Consolas" w:hAnsi="Consolas" w:cs="Mangal"/>
      <w:sz w:val="20"/>
      <w:szCs w:val="18"/>
    </w:rPr>
  </w:style>
  <w:style w:type="character" w:styleId="12">
    <w:name w:val="Hyperlink"/>
    <w:basedOn w:val="8"/>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uiPriority w:val="0"/>
    <w:pPr>
      <w:spacing w:after="0" w:line="240" w:lineRule="auto"/>
    </w:pPr>
    <w:tblPr>
      <w:tblCellMar>
        <w:top w:w="45" w:type="dxa"/>
        <w:right w:w="115" w:type="dxa"/>
      </w:tblCellMar>
    </w:tblPr>
  </w:style>
  <w:style w:type="table" w:customStyle="1" w:styleId="16">
    <w:name w:val="_Style 12"/>
    <w:basedOn w:val="9"/>
    <w:uiPriority w:val="0"/>
    <w:pPr>
      <w:spacing w:after="0" w:line="240" w:lineRule="auto"/>
    </w:pPr>
    <w:tblPr>
      <w:tblCellMar>
        <w:top w:w="9" w:type="dxa"/>
        <w:left w:w="79" w:type="dxa"/>
        <w:right w:w="0" w:type="dxa"/>
      </w:tblCellMar>
    </w:tblPr>
  </w:style>
  <w:style w:type="table" w:customStyle="1" w:styleId="17">
    <w:name w:val="_Style 13"/>
    <w:basedOn w:val="9"/>
    <w:uiPriority w:val="0"/>
    <w:pPr>
      <w:spacing w:after="0" w:line="240" w:lineRule="auto"/>
    </w:pPr>
    <w:tblPr>
      <w:tblCellMar>
        <w:left w:w="29" w:type="dxa"/>
        <w:right w:w="115" w:type="dxa"/>
      </w:tblCellMar>
    </w:tblPr>
  </w:style>
  <w:style w:type="table" w:customStyle="1" w:styleId="18">
    <w:name w:val="_Style 14"/>
    <w:basedOn w:val="9"/>
    <w:uiPriority w:val="0"/>
    <w:pPr>
      <w:spacing w:after="0" w:line="240" w:lineRule="auto"/>
    </w:pPr>
    <w:tblPr>
      <w:tblCellMar>
        <w:left w:w="29" w:type="dxa"/>
        <w:right w:w="115" w:type="dxa"/>
      </w:tblCellMar>
    </w:tblPr>
  </w:style>
  <w:style w:type="table" w:customStyle="1" w:styleId="19">
    <w:name w:val="_Style 15"/>
    <w:basedOn w:val="9"/>
    <w:uiPriority w:val="0"/>
    <w:pPr>
      <w:spacing w:after="0" w:line="240" w:lineRule="auto"/>
    </w:pPr>
    <w:tblPr>
      <w:tblCellMar>
        <w:top w:w="45" w:type="dxa"/>
        <w:right w:w="115" w:type="dxa"/>
      </w:tblCellMar>
    </w:tblPr>
  </w:style>
  <w:style w:type="character" w:customStyle="1" w:styleId="20">
    <w:name w:val="HTML Preformatted Char"/>
    <w:basedOn w:val="8"/>
    <w:link w:val="11"/>
    <w:qFormat/>
    <w:uiPriority w:val="99"/>
    <w:rPr>
      <w:rFonts w:ascii="Consolas" w:hAnsi="Consolas" w:cs="Mangal"/>
      <w:sz w:val="20"/>
      <w:szCs w:val="18"/>
    </w:rPr>
  </w:style>
  <w:style w:type="paragraph" w:styleId="21">
    <w:name w:val="List Paragraph"/>
    <w:basedOn w:val="1"/>
    <w:qFormat/>
    <w:uiPriority w:val="34"/>
    <w:pPr>
      <w:ind w:left="720"/>
      <w:contextualSpacing/>
    </w:pPr>
    <w:rPr>
      <w:rFonts w:cs="Mangal"/>
      <w:szCs w:val="20"/>
    </w:rPr>
  </w:style>
  <w:style w:type="character" w:customStyle="1" w:styleId="22">
    <w:name w:val="Unresolved Mention"/>
    <w:basedOn w:val="8"/>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960</Words>
  <Characters>5709</Characters>
  <Paragraphs>162</Paragraphs>
  <TotalTime>104</TotalTime>
  <ScaleCrop>false</ScaleCrop>
  <LinksUpToDate>false</LinksUpToDate>
  <CharactersWithSpaces>6766</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2025-03-31T08:21:00Z</dcterms:created>
  <dc:creator>Aayush Sharma</dc:creator>
  <cp:lastModifiedBy>RAGINI KUMARI PCE22CA046</cp:lastModifiedBy>
  <cp:lastPrinted>2025-03-31T10:04:00Z</cp:lastPrinted>
  <dcterms:modified xsi:type="dcterms:W3CDTF">2025-04-09T13:26:51Z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DCD15F24BA1E4BF4AD304ACA38ED6565_13</vt:lpwstr>
  </property>
  <property fmtid="{D5CDD505-2E9C-101B-9397-08002B2CF9AE}" pid="3" name="KSOProductBuildVer">
    <vt:lpwstr>2057-12.2.0.20755</vt:lpwstr>
  </property>
</Properties>
</file>